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3228" w:rsidRPr="00E27B34" w:rsidRDefault="00473EA5" w:rsidP="0093273A">
      <w:pPr>
        <w:rPr>
          <w:b/>
          <w:color w:val="000000" w:themeColor="text1"/>
          <w:sz w:val="48"/>
          <w:szCs w:val="48"/>
        </w:rPr>
      </w:pPr>
      <w:r w:rsidRPr="00E27B34">
        <w:rPr>
          <w:noProof/>
          <w:color w:val="000000" w:themeColor="text1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4596130</wp:posOffset>
            </wp:positionH>
            <wp:positionV relativeFrom="margin">
              <wp:posOffset>243205</wp:posOffset>
            </wp:positionV>
            <wp:extent cx="1148010" cy="1381125"/>
            <wp:effectExtent l="0" t="0" r="0" b="0"/>
            <wp:wrapNone/>
            <wp:docPr id="1" name="Picture 1" descr="D:\Users\Cihan\Desktop\Fotoğraf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D:\Users\Cihan\Desktop\Fotoğraf203.png"/>
                    <pic:cNvPicPr/>
                  </pic:nvPicPr>
                  <pic:blipFill rotWithShape="1">
                    <a:blip r:embed="rId8" cstate="print"/>
                    <a:srcRect t="-46" b="14179"/>
                    <a:stretch/>
                  </pic:blipFill>
                  <pic:spPr bwMode="auto">
                    <a:xfrm>
                      <a:off x="0" y="0"/>
                      <a:ext cx="11480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4032" w:rsidRPr="00E27B34">
        <w:rPr>
          <w:noProof/>
          <w:color w:val="000000" w:themeColor="text1"/>
          <w:lang w:eastAsia="en-GB"/>
        </w:rPr>
        <w:drawing>
          <wp:inline distT="0" distB="0" distL="0" distR="0">
            <wp:extent cx="4686300" cy="2390775"/>
            <wp:effectExtent l="3238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05DCF" w:rsidRPr="00E27B34" w:rsidRDefault="00605DCF" w:rsidP="00B7464F">
      <w:pPr>
        <w:pBdr>
          <w:bottom w:val="single" w:sz="6" w:space="1" w:color="auto"/>
        </w:pBdr>
        <w:ind w:right="-1417"/>
        <w:rPr>
          <w:color w:val="000000" w:themeColor="text1"/>
        </w:rPr>
      </w:pPr>
    </w:p>
    <w:p w:rsidR="00B7464F" w:rsidRPr="00E27B34" w:rsidRDefault="00B7464F" w:rsidP="00E705B0">
      <w:pPr>
        <w:ind w:right="-1417"/>
        <w:rPr>
          <w:color w:val="000000" w:themeColor="text1"/>
        </w:rPr>
      </w:pPr>
    </w:p>
    <w:p w:rsidR="00B7464F" w:rsidRPr="00E27B34" w:rsidRDefault="00B7464F" w:rsidP="00E705B0">
      <w:pPr>
        <w:rPr>
          <w:color w:val="000000" w:themeColor="text1"/>
          <w:sz w:val="36"/>
          <w:szCs w:val="36"/>
        </w:rPr>
      </w:pPr>
      <w:r w:rsidRPr="00E27B34">
        <w:rPr>
          <w:color w:val="000000" w:themeColor="text1"/>
          <w:sz w:val="36"/>
          <w:szCs w:val="36"/>
        </w:rPr>
        <w:t>PROFILE</w:t>
      </w:r>
    </w:p>
    <w:p w:rsidR="00B7464F" w:rsidRPr="00E27B34" w:rsidRDefault="00B7464F" w:rsidP="00E705B0">
      <w:pPr>
        <w:rPr>
          <w:color w:val="000000" w:themeColor="text1"/>
        </w:rPr>
      </w:pPr>
    </w:p>
    <w:p w:rsidR="00605DCF" w:rsidRPr="00E27B34" w:rsidRDefault="003D066B" w:rsidP="00E705B0">
      <w:pPr>
        <w:jc w:val="both"/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E</w:t>
      </w:r>
      <w:r w:rsidR="00A73AE9" w:rsidRPr="00E27B34">
        <w:rPr>
          <w:color w:val="000000" w:themeColor="text1"/>
          <w:shd w:val="clear" w:color="auto" w:fill="FFFFFF"/>
        </w:rPr>
        <w:t>l</w:t>
      </w:r>
      <w:r w:rsidR="00900374" w:rsidRPr="00E27B34">
        <w:rPr>
          <w:color w:val="000000" w:themeColor="text1"/>
          <w:shd w:val="clear" w:color="auto" w:fill="FFFFFF"/>
        </w:rPr>
        <w:t>ectronics and telecommunication</w:t>
      </w:r>
      <w:r w:rsidR="00A27796" w:rsidRPr="00E27B34">
        <w:rPr>
          <w:color w:val="000000" w:themeColor="text1"/>
          <w:shd w:val="clear" w:color="auto" w:fill="FFFFFF"/>
        </w:rPr>
        <w:t>s</w:t>
      </w:r>
      <w:r w:rsidR="00A73AE9" w:rsidRPr="00E27B34">
        <w:rPr>
          <w:color w:val="000000" w:themeColor="text1"/>
          <w:shd w:val="clear" w:color="auto" w:fill="FFFFFF"/>
        </w:rPr>
        <w:t xml:space="preserve"> engineer, who </w:t>
      </w:r>
      <w:r w:rsidR="000F6291" w:rsidRPr="00E27B34">
        <w:rPr>
          <w:color w:val="000000" w:themeColor="text1"/>
          <w:shd w:val="clear" w:color="auto" w:fill="FFFFFF"/>
        </w:rPr>
        <w:t>has hands-on experience</w:t>
      </w:r>
      <w:r w:rsidR="00A73AE9" w:rsidRPr="00E27B34">
        <w:rPr>
          <w:color w:val="000000" w:themeColor="text1"/>
          <w:shd w:val="clear" w:color="auto" w:fill="FFFFFF"/>
        </w:rPr>
        <w:t xml:space="preserve"> </w:t>
      </w:r>
      <w:r w:rsidR="001A0B94" w:rsidRPr="00E27B34">
        <w:rPr>
          <w:color w:val="000000" w:themeColor="text1"/>
          <w:shd w:val="clear" w:color="auto" w:fill="FFFFFF"/>
        </w:rPr>
        <w:t xml:space="preserve">on </w:t>
      </w:r>
      <w:r w:rsidR="000F6291" w:rsidRPr="00E27B34">
        <w:rPr>
          <w:color w:val="000000" w:themeColor="text1"/>
          <w:shd w:val="clear" w:color="auto" w:fill="FFFFFF"/>
        </w:rPr>
        <w:t xml:space="preserve">all aspects of </w:t>
      </w:r>
      <w:r w:rsidR="00A73AE9" w:rsidRPr="00E27B34">
        <w:rPr>
          <w:color w:val="000000" w:themeColor="text1"/>
          <w:shd w:val="clear" w:color="auto" w:fill="FFFFFF"/>
        </w:rPr>
        <w:t>software development</w:t>
      </w:r>
      <w:r w:rsidR="001A0B94" w:rsidRPr="00E27B34">
        <w:rPr>
          <w:color w:val="000000" w:themeColor="text1"/>
          <w:shd w:val="clear" w:color="auto" w:fill="FFFFFF"/>
        </w:rPr>
        <w:t xml:space="preserve"> </w:t>
      </w:r>
      <w:r w:rsidR="000F6291" w:rsidRPr="00E27B34">
        <w:rPr>
          <w:color w:val="000000" w:themeColor="text1"/>
          <w:shd w:val="clear" w:color="auto" w:fill="FFFFFF"/>
        </w:rPr>
        <w:t>life cycle</w:t>
      </w:r>
      <w:r w:rsidR="00A73AE9" w:rsidRPr="00E27B34">
        <w:rPr>
          <w:color w:val="000000" w:themeColor="text1"/>
          <w:shd w:val="clear" w:color="auto" w:fill="FFFFFF"/>
        </w:rPr>
        <w:t>. Able</w:t>
      </w:r>
      <w:r w:rsidR="000F6291" w:rsidRPr="00E27B34">
        <w:rPr>
          <w:color w:val="000000" w:themeColor="text1"/>
          <w:shd w:val="clear" w:color="auto" w:fill="FFFFFF"/>
        </w:rPr>
        <w:t xml:space="preserve"> to develop software with first-</w:t>
      </w:r>
      <w:r w:rsidR="00A73AE9" w:rsidRPr="00E27B34">
        <w:rPr>
          <w:color w:val="000000" w:themeColor="text1"/>
          <w:shd w:val="clear" w:color="auto" w:fill="FFFFFF"/>
        </w:rPr>
        <w:t xml:space="preserve">class </w:t>
      </w:r>
      <w:r w:rsidR="004B4D8A" w:rsidRPr="00E27B34">
        <w:rPr>
          <w:color w:val="000000" w:themeColor="text1"/>
          <w:shd w:val="clear" w:color="auto" w:fill="FFFFFF"/>
        </w:rPr>
        <w:t xml:space="preserve">design </w:t>
      </w:r>
      <w:r w:rsidR="000F6291" w:rsidRPr="00E27B34">
        <w:rPr>
          <w:color w:val="000000" w:themeColor="text1"/>
          <w:shd w:val="clear" w:color="auto" w:fill="FFFFFF"/>
        </w:rPr>
        <w:t xml:space="preserve">perspective </w:t>
      </w:r>
      <w:r w:rsidR="00A73AE9" w:rsidRPr="00E27B34">
        <w:rPr>
          <w:color w:val="000000" w:themeColor="text1"/>
          <w:shd w:val="clear" w:color="auto" w:fill="FFFFFF"/>
        </w:rPr>
        <w:t>and also lead project/team with leading and social communication skills.</w:t>
      </w:r>
    </w:p>
    <w:p w:rsidR="00F77E7A" w:rsidRPr="00E27B34" w:rsidRDefault="00F77E7A" w:rsidP="00E705B0">
      <w:pPr>
        <w:jc w:val="both"/>
        <w:rPr>
          <w:color w:val="000000" w:themeColor="text1"/>
          <w:shd w:val="clear" w:color="auto" w:fill="FFFFFF"/>
        </w:rPr>
      </w:pPr>
    </w:p>
    <w:p w:rsidR="00F77E7A" w:rsidRPr="00E27B34" w:rsidRDefault="00F77E7A" w:rsidP="00E705B0">
      <w:pPr>
        <w:jc w:val="both"/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Ready to challenge toughest software problems with wide-open perspective of software development and design.</w:t>
      </w:r>
    </w:p>
    <w:p w:rsidR="00421F20" w:rsidRPr="00E27B34" w:rsidRDefault="00421F20" w:rsidP="00421F20">
      <w:pPr>
        <w:pBdr>
          <w:bottom w:val="single" w:sz="6" w:space="1" w:color="auto"/>
        </w:pBdr>
        <w:ind w:right="-1417"/>
        <w:rPr>
          <w:color w:val="000000" w:themeColor="text1"/>
        </w:rPr>
      </w:pPr>
    </w:p>
    <w:p w:rsidR="00421F20" w:rsidRPr="00E27B34" w:rsidRDefault="00421F20" w:rsidP="00421F20">
      <w:pPr>
        <w:ind w:right="-1417"/>
        <w:rPr>
          <w:color w:val="000000" w:themeColor="text1"/>
        </w:rPr>
      </w:pPr>
    </w:p>
    <w:p w:rsidR="00421F20" w:rsidRPr="00E27B34" w:rsidRDefault="00421F20" w:rsidP="00E705B0">
      <w:pPr>
        <w:rPr>
          <w:bCs/>
          <w:color w:val="000000" w:themeColor="text1"/>
          <w:sz w:val="36"/>
          <w:szCs w:val="36"/>
        </w:rPr>
      </w:pPr>
      <w:r w:rsidRPr="00E27B34">
        <w:rPr>
          <w:bCs/>
          <w:color w:val="000000" w:themeColor="text1"/>
          <w:sz w:val="36"/>
          <w:szCs w:val="36"/>
        </w:rPr>
        <w:t>SKILLS &amp; KNOWLEDGE</w:t>
      </w:r>
    </w:p>
    <w:p w:rsidR="00421F20" w:rsidRPr="00E27B34" w:rsidRDefault="00421F20" w:rsidP="007363F2">
      <w:pPr>
        <w:suppressAutoHyphens w:val="0"/>
        <w:jc w:val="both"/>
        <w:rPr>
          <w:i/>
          <w:color w:val="000000" w:themeColor="text1"/>
        </w:rPr>
      </w:pPr>
    </w:p>
    <w:p w:rsidR="007363F2" w:rsidRPr="00E27B34" w:rsidRDefault="007363F2" w:rsidP="007363F2">
      <w:pPr>
        <w:suppressAutoHyphens w:val="0"/>
        <w:jc w:val="both"/>
        <w:rPr>
          <w:color w:val="000000" w:themeColor="text1"/>
        </w:rPr>
      </w:pPr>
      <w:r w:rsidRPr="00E27B34">
        <w:rPr>
          <w:color w:val="000000" w:themeColor="text1"/>
        </w:rPr>
        <w:t>Software</w:t>
      </w:r>
      <w:r w:rsidR="008E4E2B" w:rsidRPr="00E27B34">
        <w:rPr>
          <w:color w:val="000000" w:themeColor="text1"/>
        </w:rPr>
        <w:t xml:space="preserve"> and Design</w:t>
      </w:r>
      <w:r w:rsidRPr="00E27B34">
        <w:rPr>
          <w:color w:val="000000" w:themeColor="text1"/>
        </w:rPr>
        <w:t xml:space="preserve">: </w:t>
      </w:r>
    </w:p>
    <w:p w:rsidR="007363F2" w:rsidRPr="00E27B34" w:rsidRDefault="007363F2" w:rsidP="007363F2">
      <w:pPr>
        <w:ind w:left="720"/>
        <w:jc w:val="both"/>
        <w:rPr>
          <w:color w:val="000000" w:themeColor="text1"/>
        </w:rPr>
      </w:pPr>
    </w:p>
    <w:p w:rsidR="00D5624D" w:rsidRPr="00E27B34" w:rsidRDefault="00D5624D" w:rsidP="005828DA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C/</w:t>
      </w:r>
      <w:r w:rsidR="001852B4" w:rsidRPr="00E27B34">
        <w:rPr>
          <w:color w:val="000000" w:themeColor="text1"/>
          <w:shd w:val="clear" w:color="auto" w:fill="FFFFFF"/>
        </w:rPr>
        <w:t>C</w:t>
      </w:r>
      <w:r w:rsidRPr="00E27B34">
        <w:rPr>
          <w:color w:val="000000" w:themeColor="text1"/>
          <w:shd w:val="clear" w:color="auto" w:fill="FFFFFF"/>
        </w:rPr>
        <w:t xml:space="preserve">++ </w:t>
      </w:r>
      <w:r w:rsidR="00493ABF" w:rsidRPr="00E27B34">
        <w:rPr>
          <w:color w:val="000000" w:themeColor="text1"/>
          <w:shd w:val="clear" w:color="auto" w:fill="FFFFFF"/>
        </w:rPr>
        <w:t xml:space="preserve">for </w:t>
      </w:r>
      <w:r w:rsidR="00D6195F" w:rsidRPr="00E27B34">
        <w:rPr>
          <w:color w:val="000000" w:themeColor="text1"/>
          <w:shd w:val="clear" w:color="auto" w:fill="FFFFFF"/>
        </w:rPr>
        <w:t>e</w:t>
      </w:r>
      <w:r w:rsidRPr="00E27B34">
        <w:rPr>
          <w:color w:val="000000" w:themeColor="text1"/>
          <w:shd w:val="clear" w:color="auto" w:fill="FFFFFF"/>
        </w:rPr>
        <w:t xml:space="preserve">mbedded system </w:t>
      </w:r>
      <w:r w:rsidR="00D6195F" w:rsidRPr="00E27B34">
        <w:rPr>
          <w:color w:val="000000" w:themeColor="text1"/>
          <w:shd w:val="clear" w:color="auto" w:fill="FFFFFF"/>
        </w:rPr>
        <w:t>applications</w:t>
      </w:r>
    </w:p>
    <w:p w:rsidR="00493ABF" w:rsidRPr="00E27B34" w:rsidRDefault="00493ABF" w:rsidP="00493ABF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UI development using QT and C#</w:t>
      </w:r>
    </w:p>
    <w:p w:rsidR="00285CE2" w:rsidRPr="00E27B34" w:rsidRDefault="00D5624D" w:rsidP="00493ABF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P</w:t>
      </w:r>
      <w:r w:rsidR="00285CE2" w:rsidRPr="00E27B34">
        <w:rPr>
          <w:color w:val="000000" w:themeColor="text1"/>
          <w:shd w:val="clear" w:color="auto" w:fill="FFFFFF"/>
        </w:rPr>
        <w:t>ython</w:t>
      </w:r>
      <w:r w:rsidR="00742E66" w:rsidRPr="00E27B34">
        <w:rPr>
          <w:color w:val="000000" w:themeColor="text1"/>
          <w:shd w:val="clear" w:color="auto" w:fill="FFFFFF"/>
        </w:rPr>
        <w:t xml:space="preserve"> </w:t>
      </w:r>
      <w:r w:rsidR="000F6291" w:rsidRPr="00E27B34">
        <w:rPr>
          <w:color w:val="000000" w:themeColor="text1"/>
          <w:shd w:val="clear" w:color="auto" w:fill="FFFFFF"/>
        </w:rPr>
        <w:t xml:space="preserve">and </w:t>
      </w:r>
      <w:r w:rsidR="00493ABF" w:rsidRPr="00E27B34">
        <w:rPr>
          <w:color w:val="000000" w:themeColor="text1"/>
          <w:shd w:val="clear" w:color="auto" w:fill="FFFFFF"/>
        </w:rPr>
        <w:t>Matlab for simulations and data analysis applications</w:t>
      </w:r>
    </w:p>
    <w:p w:rsidR="00493ABF" w:rsidRPr="00E27B34" w:rsidRDefault="00493ABF" w:rsidP="00F77E7A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Java for Android</w:t>
      </w:r>
    </w:p>
    <w:p w:rsidR="00611696" w:rsidRPr="00E27B34" w:rsidRDefault="00611696" w:rsidP="00C32127">
      <w:pPr>
        <w:rPr>
          <w:color w:val="000000" w:themeColor="text1"/>
          <w:shd w:val="clear" w:color="auto" w:fill="FFFFFF"/>
        </w:rPr>
      </w:pPr>
    </w:p>
    <w:p w:rsidR="00611696" w:rsidRPr="00E27B34" w:rsidRDefault="00611696" w:rsidP="00D6195F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 xml:space="preserve">Well-structured, maintainable and robust coding </w:t>
      </w:r>
      <w:r w:rsidR="00D6195F" w:rsidRPr="00E27B34">
        <w:rPr>
          <w:color w:val="000000" w:themeColor="text1"/>
          <w:shd w:val="clear" w:color="auto" w:fill="FFFFFF"/>
        </w:rPr>
        <w:t xml:space="preserve">using </w:t>
      </w:r>
      <w:r w:rsidRPr="00E27B34">
        <w:rPr>
          <w:color w:val="000000" w:themeColor="text1"/>
          <w:shd w:val="clear" w:color="auto" w:fill="FFFFFF"/>
        </w:rPr>
        <w:t>OOP,</w:t>
      </w:r>
      <w:r w:rsidR="00D6195F" w:rsidRPr="00E27B34">
        <w:rPr>
          <w:color w:val="000000" w:themeColor="text1"/>
          <w:shd w:val="clear" w:color="auto" w:fill="FFFFFF"/>
        </w:rPr>
        <w:t xml:space="preserve"> Design Patterns and TDD</w:t>
      </w:r>
    </w:p>
    <w:p w:rsidR="003D3ACA" w:rsidRPr="00E27B34" w:rsidRDefault="003D3ACA" w:rsidP="005828DA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Source version control</w:t>
      </w:r>
      <w:r w:rsidR="00364496" w:rsidRPr="00E27B34">
        <w:rPr>
          <w:color w:val="000000" w:themeColor="text1"/>
          <w:shd w:val="clear" w:color="auto" w:fill="FFFFFF"/>
        </w:rPr>
        <w:t>ling techniques (</w:t>
      </w:r>
      <w:r w:rsidR="00611696" w:rsidRPr="00E27B34">
        <w:rPr>
          <w:color w:val="000000" w:themeColor="text1"/>
          <w:shd w:val="clear" w:color="auto" w:fill="FFFFFF"/>
        </w:rPr>
        <w:t xml:space="preserve">SVN, </w:t>
      </w:r>
      <w:r w:rsidRPr="00E27B34">
        <w:rPr>
          <w:color w:val="000000" w:themeColor="text1"/>
          <w:shd w:val="clear" w:color="auto" w:fill="FFFFFF"/>
        </w:rPr>
        <w:t>GIT and Clearcase</w:t>
      </w:r>
      <w:r w:rsidR="00364496" w:rsidRPr="00E27B34">
        <w:rPr>
          <w:color w:val="000000" w:themeColor="text1"/>
          <w:shd w:val="clear" w:color="auto" w:fill="FFFFFF"/>
        </w:rPr>
        <w:t>)</w:t>
      </w:r>
    </w:p>
    <w:p w:rsidR="003D3ACA" w:rsidRPr="00E27B34" w:rsidRDefault="003D3ACA" w:rsidP="005828DA">
      <w:pPr>
        <w:pStyle w:val="ListParagraph"/>
        <w:numPr>
          <w:ilvl w:val="0"/>
          <w:numId w:val="21"/>
        </w:numPr>
        <w:rPr>
          <w:color w:val="000000" w:themeColor="text1"/>
          <w:shd w:val="clear" w:color="auto" w:fill="FFFFFF"/>
          <w:lang w:val="fr-FR"/>
        </w:rPr>
      </w:pPr>
      <w:r w:rsidRPr="00E27B34">
        <w:rPr>
          <w:color w:val="000000" w:themeColor="text1"/>
          <w:shd w:val="clear" w:color="auto" w:fill="FFFFFF"/>
          <w:lang w:val="fr-FR"/>
        </w:rPr>
        <w:t xml:space="preserve">Agile </w:t>
      </w:r>
      <w:r w:rsidRPr="00E27B34">
        <w:rPr>
          <w:color w:val="000000" w:themeColor="text1"/>
          <w:shd w:val="clear" w:color="auto" w:fill="FFFFFF"/>
        </w:rPr>
        <w:t>development</w:t>
      </w:r>
      <w:r w:rsidRPr="00E27B34">
        <w:rPr>
          <w:color w:val="000000" w:themeColor="text1"/>
          <w:shd w:val="clear" w:color="auto" w:fill="FFFFFF"/>
          <w:lang w:val="fr-FR"/>
        </w:rPr>
        <w:t xml:space="preserve"> </w:t>
      </w:r>
      <w:r w:rsidR="00611696" w:rsidRPr="00E27B34">
        <w:rPr>
          <w:color w:val="000000" w:themeColor="text1"/>
          <w:shd w:val="clear" w:color="auto" w:fill="FFFFFF"/>
          <w:lang w:val="fr-FR"/>
        </w:rPr>
        <w:t>process (Code r</w:t>
      </w:r>
      <w:r w:rsidRPr="00E27B34">
        <w:rPr>
          <w:color w:val="000000" w:themeColor="text1"/>
          <w:shd w:val="clear" w:color="auto" w:fill="FFFFFF"/>
          <w:lang w:val="fr-FR"/>
        </w:rPr>
        <w:t>eview, Kanban, Scrum etc.)</w:t>
      </w:r>
    </w:p>
    <w:p w:rsidR="007363F2" w:rsidRPr="00E27B34" w:rsidRDefault="007363F2" w:rsidP="00493ABF">
      <w:pPr>
        <w:jc w:val="both"/>
        <w:rPr>
          <w:color w:val="000000" w:themeColor="text1"/>
        </w:rPr>
      </w:pPr>
    </w:p>
    <w:p w:rsidR="007363F2" w:rsidRPr="00E27B34" w:rsidRDefault="007363F2" w:rsidP="007363F2">
      <w:pPr>
        <w:jc w:val="both"/>
        <w:rPr>
          <w:color w:val="000000" w:themeColor="text1"/>
        </w:rPr>
      </w:pPr>
      <w:r w:rsidRPr="00E27B34">
        <w:rPr>
          <w:color w:val="000000" w:themeColor="text1"/>
        </w:rPr>
        <w:t>Robotics and automations:</w:t>
      </w:r>
    </w:p>
    <w:p w:rsidR="007363F2" w:rsidRPr="00E27B34" w:rsidRDefault="007363F2" w:rsidP="00D6195F">
      <w:pPr>
        <w:jc w:val="both"/>
        <w:rPr>
          <w:color w:val="000000" w:themeColor="text1"/>
          <w:u w:val="single"/>
        </w:rPr>
      </w:pPr>
    </w:p>
    <w:p w:rsidR="00D6195F" w:rsidRPr="00E27B34" w:rsidRDefault="00D6195F" w:rsidP="00D6195F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Applied robotics and machine learning algorithms</w:t>
      </w:r>
    </w:p>
    <w:p w:rsidR="007363F2" w:rsidRPr="00E27B34" w:rsidRDefault="007363F2" w:rsidP="005828DA">
      <w:pPr>
        <w:pStyle w:val="ListParagraph"/>
        <w:numPr>
          <w:ilvl w:val="0"/>
          <w:numId w:val="23"/>
        </w:numPr>
        <w:rPr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 xml:space="preserve">Real-time </w:t>
      </w:r>
      <w:r w:rsidR="00B84D44" w:rsidRPr="00E27B34">
        <w:rPr>
          <w:color w:val="000000" w:themeColor="text1"/>
          <w:shd w:val="clear" w:color="auto" w:fill="FFFFFF"/>
        </w:rPr>
        <w:t xml:space="preserve">control </w:t>
      </w:r>
      <w:r w:rsidR="00D6195F" w:rsidRPr="00E27B34">
        <w:rPr>
          <w:color w:val="000000" w:themeColor="text1"/>
          <w:shd w:val="clear" w:color="auto" w:fill="FFFFFF"/>
        </w:rPr>
        <w:t>applications</w:t>
      </w:r>
    </w:p>
    <w:p w:rsidR="00E31440" w:rsidRPr="00E27B34" w:rsidRDefault="007363F2" w:rsidP="00F77E7A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  <w:shd w:val="clear" w:color="auto" w:fill="FFFFFF"/>
        </w:rPr>
      </w:pPr>
      <w:r w:rsidRPr="00E27B34">
        <w:rPr>
          <w:color w:val="000000" w:themeColor="text1"/>
        </w:rPr>
        <w:t xml:space="preserve">PLC </w:t>
      </w:r>
      <w:r w:rsidR="00C32127" w:rsidRPr="00E27B34">
        <w:rPr>
          <w:color w:val="000000" w:themeColor="text1"/>
        </w:rPr>
        <w:t>technologies</w:t>
      </w:r>
      <w:r w:rsidR="00611696" w:rsidRPr="00E27B34">
        <w:rPr>
          <w:color w:val="000000" w:themeColor="text1"/>
        </w:rPr>
        <w:t xml:space="preserve">, </w:t>
      </w:r>
      <w:r w:rsidR="00D6195F" w:rsidRPr="00E27B34">
        <w:rPr>
          <w:color w:val="000000" w:themeColor="text1"/>
        </w:rPr>
        <w:t>i</w:t>
      </w:r>
      <w:r w:rsidR="00611696" w:rsidRPr="00E27B34">
        <w:rPr>
          <w:color w:val="000000" w:themeColor="text1"/>
        </w:rPr>
        <w:t>nd</w:t>
      </w:r>
      <w:r w:rsidR="00D6195F" w:rsidRPr="00E27B34">
        <w:rPr>
          <w:color w:val="000000" w:themeColor="text1"/>
        </w:rPr>
        <w:t>ustrial control, communication protocols</w:t>
      </w:r>
    </w:p>
    <w:p w:rsidR="00D6195F" w:rsidRPr="00E27B34" w:rsidRDefault="00D6195F" w:rsidP="00D6195F">
      <w:pPr>
        <w:pStyle w:val="ListParagraph"/>
        <w:numPr>
          <w:ilvl w:val="0"/>
          <w:numId w:val="23"/>
        </w:numPr>
        <w:rPr>
          <w:rStyle w:val="apple-converted-space"/>
          <w:color w:val="000000" w:themeColor="text1"/>
          <w:shd w:val="clear" w:color="auto" w:fill="FFFFFF"/>
        </w:rPr>
      </w:pPr>
      <w:r w:rsidRPr="00E27B34">
        <w:rPr>
          <w:color w:val="000000" w:themeColor="text1"/>
          <w:shd w:val="clear" w:color="auto" w:fill="FFFFFF"/>
        </w:rPr>
        <w:t>Computer vision algorithms and Cartesian data analysis using TOF 3D cameras</w:t>
      </w:r>
      <w:r w:rsidRPr="00E27B34">
        <w:rPr>
          <w:rStyle w:val="apple-converted-space"/>
          <w:color w:val="000000" w:themeColor="text1"/>
          <w:shd w:val="clear" w:color="auto" w:fill="FFFFFF"/>
        </w:rPr>
        <w:t> </w:t>
      </w:r>
    </w:p>
    <w:p w:rsidR="00F77E7A" w:rsidRPr="00E27B34" w:rsidRDefault="00F77E7A" w:rsidP="00F77E7A">
      <w:pPr>
        <w:rPr>
          <w:color w:val="000000" w:themeColor="text1"/>
          <w:shd w:val="clear" w:color="auto" w:fill="FFFFFF"/>
        </w:rPr>
      </w:pPr>
    </w:p>
    <w:p w:rsidR="00F77E7A" w:rsidRPr="00E27B34" w:rsidRDefault="00F77E7A" w:rsidP="00F77E7A">
      <w:pPr>
        <w:rPr>
          <w:color w:val="000000" w:themeColor="text1"/>
          <w:shd w:val="clear" w:color="auto" w:fill="FFFFFF"/>
        </w:rPr>
      </w:pPr>
    </w:p>
    <w:p w:rsidR="00421F20" w:rsidRPr="00E27B34" w:rsidRDefault="00421F20" w:rsidP="00D6195F">
      <w:pPr>
        <w:rPr>
          <w:color w:val="000000" w:themeColor="text1"/>
          <w:sz w:val="20"/>
          <w:szCs w:val="20"/>
          <w:shd w:val="clear" w:color="auto" w:fill="FFFFFF"/>
        </w:rPr>
      </w:pPr>
    </w:p>
    <w:p w:rsidR="00421F20" w:rsidRPr="00E27B34" w:rsidRDefault="00421F20" w:rsidP="00421F20">
      <w:pPr>
        <w:rPr>
          <w:color w:val="000000" w:themeColor="text1"/>
          <w:sz w:val="36"/>
          <w:szCs w:val="36"/>
          <w:shd w:val="clear" w:color="auto" w:fill="FFFFFF"/>
        </w:rPr>
      </w:pPr>
      <w:r w:rsidRPr="00E27B34">
        <w:rPr>
          <w:color w:val="000000" w:themeColor="text1"/>
          <w:sz w:val="36"/>
          <w:szCs w:val="36"/>
          <w:shd w:val="clear" w:color="auto" w:fill="FFFFFF"/>
        </w:rPr>
        <w:lastRenderedPageBreak/>
        <w:t>EDUCATION</w:t>
      </w:r>
    </w:p>
    <w:p w:rsidR="00421F20" w:rsidRPr="00E27B34" w:rsidRDefault="00421F20" w:rsidP="00421F20">
      <w:pPr>
        <w:rPr>
          <w:color w:val="000000" w:themeColor="text1"/>
        </w:rPr>
      </w:pPr>
    </w:p>
    <w:p w:rsidR="00421F20" w:rsidRPr="00E27B34" w:rsidRDefault="00421F20" w:rsidP="00421F20">
      <w:pPr>
        <w:rPr>
          <w:color w:val="000000" w:themeColor="text1"/>
        </w:rPr>
      </w:pPr>
      <w:r w:rsidRPr="00E27B34">
        <w:rPr>
          <w:color w:val="000000" w:themeColor="text1"/>
        </w:rPr>
        <w:t>2006 – 2010</w:t>
      </w:r>
      <w:r w:rsidRPr="00E27B34">
        <w:rPr>
          <w:color w:val="000000" w:themeColor="text1"/>
        </w:rPr>
        <w:tab/>
      </w:r>
      <w:r w:rsidRPr="00E27B34">
        <w:rPr>
          <w:color w:val="000000" w:themeColor="text1"/>
        </w:rPr>
        <w:tab/>
        <w:t>: Kocaeli University - Electronics and Telecommunications Engineering</w:t>
      </w:r>
    </w:p>
    <w:p w:rsidR="00421F20" w:rsidRDefault="00421F20" w:rsidP="00421F20">
      <w:pPr>
        <w:pBdr>
          <w:bottom w:val="single" w:sz="6" w:space="1" w:color="auto"/>
        </w:pBdr>
        <w:rPr>
          <w:bCs/>
          <w:color w:val="000000" w:themeColor="text1"/>
        </w:rPr>
      </w:pPr>
      <w:r w:rsidRPr="00E27B34">
        <w:rPr>
          <w:color w:val="000000" w:themeColor="text1"/>
        </w:rPr>
        <w:t>2002 – 2006</w:t>
      </w:r>
      <w:r w:rsidRPr="00E27B34">
        <w:rPr>
          <w:color w:val="000000" w:themeColor="text1"/>
        </w:rPr>
        <w:tab/>
      </w:r>
      <w:r w:rsidRPr="00E27B34">
        <w:rPr>
          <w:color w:val="000000" w:themeColor="text1"/>
        </w:rPr>
        <w:tab/>
        <w:t xml:space="preserve">: </w:t>
      </w:r>
      <w:r w:rsidRPr="00E27B34">
        <w:rPr>
          <w:bCs/>
          <w:color w:val="000000" w:themeColor="text1"/>
        </w:rPr>
        <w:t>O</w:t>
      </w:r>
      <w:r w:rsidRPr="00E27B34">
        <w:rPr>
          <w:color w:val="000000" w:themeColor="text1"/>
        </w:rPr>
        <w:t xml:space="preserve">rdu </w:t>
      </w:r>
      <w:r w:rsidRPr="00E27B34">
        <w:rPr>
          <w:bCs/>
          <w:color w:val="000000" w:themeColor="text1"/>
        </w:rPr>
        <w:t>A</w:t>
      </w:r>
      <w:r w:rsidRPr="00E27B34">
        <w:rPr>
          <w:color w:val="000000" w:themeColor="text1"/>
        </w:rPr>
        <w:t xml:space="preserve">nadolu </w:t>
      </w:r>
      <w:r w:rsidRPr="00E27B34">
        <w:rPr>
          <w:bCs/>
          <w:color w:val="000000" w:themeColor="text1"/>
        </w:rPr>
        <w:t>Lisesi</w:t>
      </w:r>
    </w:p>
    <w:p w:rsidR="00E27B34" w:rsidRDefault="00E27B34" w:rsidP="00421F20">
      <w:pPr>
        <w:pBdr>
          <w:bottom w:val="single" w:sz="6" w:space="1" w:color="auto"/>
        </w:pBdr>
        <w:rPr>
          <w:bCs/>
          <w:color w:val="000000" w:themeColor="text1"/>
        </w:rPr>
      </w:pPr>
    </w:p>
    <w:p w:rsidR="003C0B6C" w:rsidRPr="00E27B34" w:rsidRDefault="003C0B6C">
      <w:pPr>
        <w:rPr>
          <w:color w:val="000000" w:themeColor="text1"/>
        </w:rPr>
      </w:pPr>
    </w:p>
    <w:p w:rsidR="00FE4293" w:rsidRPr="00E27B34" w:rsidRDefault="00FE4293" w:rsidP="00FE4293">
      <w:pPr>
        <w:rPr>
          <w:bCs/>
          <w:color w:val="000000" w:themeColor="text1"/>
          <w:sz w:val="36"/>
          <w:szCs w:val="36"/>
        </w:rPr>
      </w:pPr>
      <w:r w:rsidRPr="00E27B34">
        <w:rPr>
          <w:bCs/>
          <w:color w:val="000000" w:themeColor="text1"/>
          <w:sz w:val="36"/>
          <w:szCs w:val="36"/>
        </w:rPr>
        <w:t>PROFESSIONAL EXPERIENCE</w:t>
      </w:r>
    </w:p>
    <w:p w:rsidR="00FE4293" w:rsidRPr="00E27B34" w:rsidRDefault="00FE4293">
      <w:pPr>
        <w:rPr>
          <w:color w:val="000000" w:themeColor="text1"/>
        </w:rPr>
      </w:pPr>
    </w:p>
    <w:p w:rsidR="00EF68AB" w:rsidRPr="00E27B34" w:rsidRDefault="004A1460" w:rsidP="00CF0433">
      <w:pPr>
        <w:rPr>
          <w:b/>
          <w:color w:val="000000" w:themeColor="text1"/>
        </w:rPr>
      </w:pPr>
      <w:r w:rsidRPr="00E27B34">
        <w:rPr>
          <w:b/>
          <w:color w:val="000000" w:themeColor="text1"/>
        </w:rPr>
        <w:t xml:space="preserve">Product Development Engineer </w:t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  <w:t xml:space="preserve">   @</w:t>
      </w:r>
      <w:r w:rsidR="00EC0A57" w:rsidRPr="00E27B34">
        <w:rPr>
          <w:b/>
          <w:color w:val="000000" w:themeColor="text1"/>
        </w:rPr>
        <w:t>Siemens</w:t>
      </w:r>
    </w:p>
    <w:p w:rsidR="00EF68AB" w:rsidRPr="00E27B34" w:rsidRDefault="00EF68AB" w:rsidP="00015A11">
      <w:pPr>
        <w:jc w:val="right"/>
        <w:rPr>
          <w:i/>
          <w:color w:val="000000" w:themeColor="text1"/>
          <w:sz w:val="20"/>
          <w:szCs w:val="20"/>
        </w:rPr>
      </w:pPr>
      <w:r w:rsidRPr="00E27B34">
        <w:rPr>
          <w:i/>
          <w:color w:val="000000" w:themeColor="text1"/>
          <w:sz w:val="20"/>
          <w:szCs w:val="20"/>
        </w:rPr>
        <w:t>(10.2014-</w:t>
      </w:r>
      <w:r w:rsidR="004F110F" w:rsidRPr="00E27B34">
        <w:rPr>
          <w:i/>
          <w:color w:val="000000" w:themeColor="text1"/>
          <w:sz w:val="20"/>
          <w:szCs w:val="20"/>
        </w:rPr>
        <w:t>…</w:t>
      </w:r>
      <w:r w:rsidRPr="00E27B34">
        <w:rPr>
          <w:i/>
          <w:color w:val="000000" w:themeColor="text1"/>
          <w:sz w:val="20"/>
          <w:szCs w:val="20"/>
        </w:rPr>
        <w:t>)</w:t>
      </w:r>
    </w:p>
    <w:p w:rsidR="00EF68AB" w:rsidRPr="00E27B34" w:rsidRDefault="00EF68AB" w:rsidP="00CF0433">
      <w:pPr>
        <w:rPr>
          <w:color w:val="000000" w:themeColor="text1"/>
        </w:rPr>
      </w:pPr>
    </w:p>
    <w:p w:rsidR="00E53F1F" w:rsidRPr="00E27B34" w:rsidRDefault="00E53F1F" w:rsidP="00E53F1F">
      <w:pPr>
        <w:jc w:val="both"/>
        <w:rPr>
          <w:color w:val="000000" w:themeColor="text1"/>
        </w:rPr>
      </w:pPr>
      <w:r w:rsidRPr="00E27B34">
        <w:rPr>
          <w:color w:val="000000" w:themeColor="text1"/>
        </w:rPr>
        <w:t xml:space="preserve">Product development engineer role </w:t>
      </w:r>
      <w:r w:rsidR="00237799" w:rsidRPr="00E27B34">
        <w:rPr>
          <w:color w:val="000000" w:themeColor="text1"/>
        </w:rPr>
        <w:t xml:space="preserve">taken </w:t>
      </w:r>
      <w:r w:rsidRPr="00E27B34">
        <w:rPr>
          <w:color w:val="000000" w:themeColor="text1"/>
        </w:rPr>
        <w:t xml:space="preserve">on </w:t>
      </w:r>
      <w:r w:rsidR="00A95B9F" w:rsidRPr="00E27B34">
        <w:rPr>
          <w:color w:val="000000" w:themeColor="text1"/>
        </w:rPr>
        <w:t>ground-breaking</w:t>
      </w:r>
      <w:r w:rsidRPr="00E27B34">
        <w:rPr>
          <w:color w:val="000000" w:themeColor="text1"/>
        </w:rPr>
        <w:t xml:space="preserve">, innovative PC based PLC of Siemens automation </w:t>
      </w:r>
      <w:r w:rsidR="00237799" w:rsidRPr="00E27B34">
        <w:rPr>
          <w:color w:val="000000" w:themeColor="text1"/>
        </w:rPr>
        <w:t xml:space="preserve">product </w:t>
      </w:r>
      <w:r w:rsidRPr="00E27B34">
        <w:rPr>
          <w:color w:val="000000" w:themeColor="text1"/>
        </w:rPr>
        <w:t>family</w:t>
      </w:r>
      <w:r w:rsidRPr="00E27B34">
        <w:rPr>
          <w:color w:val="000000" w:themeColor="text1"/>
          <w:vertAlign w:val="superscript"/>
        </w:rPr>
        <w:t xml:space="preserve"> (1)</w:t>
      </w:r>
      <w:r w:rsidRPr="00E27B34">
        <w:rPr>
          <w:color w:val="000000" w:themeColor="text1"/>
        </w:rPr>
        <w:t>.</w:t>
      </w:r>
    </w:p>
    <w:p w:rsidR="00E53F1F" w:rsidRPr="00E27B34" w:rsidRDefault="00E53F1F" w:rsidP="00E53F1F">
      <w:pPr>
        <w:jc w:val="both"/>
        <w:rPr>
          <w:color w:val="000000" w:themeColor="text1"/>
        </w:rPr>
      </w:pPr>
    </w:p>
    <w:p w:rsidR="00E53F1F" w:rsidRPr="00E27B34" w:rsidRDefault="00E53F1F" w:rsidP="00E53F1F">
      <w:pPr>
        <w:pStyle w:val="ListParagraph"/>
        <w:numPr>
          <w:ilvl w:val="0"/>
          <w:numId w:val="25"/>
        </w:numPr>
        <w:jc w:val="both"/>
        <w:rPr>
          <w:color w:val="000000" w:themeColor="text1"/>
        </w:rPr>
      </w:pPr>
      <w:r w:rsidRPr="00E27B34">
        <w:rPr>
          <w:color w:val="000000" w:themeColor="text1"/>
        </w:rPr>
        <w:t xml:space="preserve">Software development on </w:t>
      </w:r>
      <w:r w:rsidR="00622879" w:rsidRPr="00E27B34">
        <w:rPr>
          <w:i/>
          <w:color w:val="000000" w:themeColor="text1"/>
        </w:rPr>
        <w:t>PROFI</w:t>
      </w:r>
      <w:r w:rsidR="00EB7D50" w:rsidRPr="00E27B34">
        <w:rPr>
          <w:i/>
          <w:color w:val="000000" w:themeColor="text1"/>
        </w:rPr>
        <w:t>BUS</w:t>
      </w:r>
      <w:r w:rsidR="00EB7D50" w:rsidRPr="00E27B34">
        <w:rPr>
          <w:color w:val="000000" w:themeColor="text1"/>
        </w:rPr>
        <w:t xml:space="preserve"> and </w:t>
      </w:r>
      <w:r w:rsidR="00622879" w:rsidRPr="00E27B34">
        <w:rPr>
          <w:i/>
          <w:color w:val="000000" w:themeColor="text1"/>
        </w:rPr>
        <w:t>PROFI</w:t>
      </w:r>
      <w:r w:rsidR="00EB7D50" w:rsidRPr="00E27B34">
        <w:rPr>
          <w:i/>
          <w:color w:val="000000" w:themeColor="text1"/>
        </w:rPr>
        <w:t>NET</w:t>
      </w:r>
      <w:r w:rsidR="00EB7D50" w:rsidRPr="00E27B34">
        <w:rPr>
          <w:color w:val="000000" w:themeColor="text1"/>
        </w:rPr>
        <w:t xml:space="preserve"> </w:t>
      </w:r>
      <w:r w:rsidRPr="00E27B34">
        <w:rPr>
          <w:color w:val="000000" w:themeColor="text1"/>
        </w:rPr>
        <w:t xml:space="preserve">communication </w:t>
      </w:r>
      <w:r w:rsidR="00F1098E" w:rsidRPr="00E27B34">
        <w:rPr>
          <w:color w:val="000000" w:themeColor="text1"/>
        </w:rPr>
        <w:t>protocols</w:t>
      </w:r>
    </w:p>
    <w:p w:rsidR="00C30D38" w:rsidRPr="00E27B34" w:rsidRDefault="00A95B9F" w:rsidP="00E53F1F">
      <w:pPr>
        <w:pStyle w:val="ListParagraph"/>
        <w:numPr>
          <w:ilvl w:val="0"/>
          <w:numId w:val="25"/>
        </w:numPr>
        <w:jc w:val="both"/>
        <w:rPr>
          <w:color w:val="000000" w:themeColor="text1"/>
        </w:rPr>
      </w:pPr>
      <w:r w:rsidRPr="00E27B34">
        <w:rPr>
          <w:color w:val="000000" w:themeColor="text1"/>
        </w:rPr>
        <w:t xml:space="preserve">Refactoring legacy code </w:t>
      </w:r>
      <w:r w:rsidR="00C30D38" w:rsidRPr="00E27B34">
        <w:rPr>
          <w:color w:val="000000" w:themeColor="text1"/>
        </w:rPr>
        <w:t>with OOP and TDD techniques</w:t>
      </w:r>
      <w:r w:rsidR="0019104C" w:rsidRPr="00E27B34">
        <w:rPr>
          <w:color w:val="000000" w:themeColor="text1"/>
        </w:rPr>
        <w:t xml:space="preserve"> </w:t>
      </w:r>
    </w:p>
    <w:p w:rsidR="00EF68AB" w:rsidRPr="00E27B34" w:rsidRDefault="00EF68AB" w:rsidP="00CF0433">
      <w:pPr>
        <w:rPr>
          <w:color w:val="000000" w:themeColor="text1"/>
        </w:rPr>
      </w:pPr>
    </w:p>
    <w:p w:rsidR="00F768AA" w:rsidRPr="00E27B34" w:rsidRDefault="00F768AA" w:rsidP="00CF0433">
      <w:pPr>
        <w:rPr>
          <w:b/>
          <w:color w:val="000000" w:themeColor="text1"/>
        </w:rPr>
      </w:pPr>
    </w:p>
    <w:p w:rsidR="00CF0433" w:rsidRPr="00E27B34" w:rsidRDefault="006C75BE" w:rsidP="00CF0433">
      <w:pPr>
        <w:rPr>
          <w:b/>
          <w:color w:val="000000" w:themeColor="text1"/>
        </w:rPr>
      </w:pPr>
      <w:r w:rsidRPr="00E27B34">
        <w:rPr>
          <w:b/>
          <w:color w:val="000000" w:themeColor="text1"/>
        </w:rPr>
        <w:t xml:space="preserve">Embedded </w:t>
      </w:r>
      <w:r w:rsidR="00C4352A" w:rsidRPr="00E27B34">
        <w:rPr>
          <w:b/>
          <w:color w:val="000000" w:themeColor="text1"/>
        </w:rPr>
        <w:t>Software</w:t>
      </w:r>
      <w:r w:rsidRPr="00E27B34">
        <w:rPr>
          <w:b/>
          <w:color w:val="000000" w:themeColor="text1"/>
        </w:rPr>
        <w:t xml:space="preserve"> Engineer </w:t>
      </w:r>
      <w:r w:rsidRPr="00E27B34">
        <w:rPr>
          <w:b/>
          <w:color w:val="000000" w:themeColor="text1"/>
        </w:rPr>
        <w:tab/>
      </w:r>
      <w:r w:rsidRPr="00E27B34">
        <w:rPr>
          <w:b/>
          <w:color w:val="000000" w:themeColor="text1"/>
        </w:rPr>
        <w:tab/>
      </w:r>
      <w:r w:rsidR="00800704" w:rsidRPr="00E27B34">
        <w:rPr>
          <w:b/>
          <w:color w:val="000000" w:themeColor="text1"/>
        </w:rPr>
        <w:t xml:space="preserve"> </w:t>
      </w:r>
      <w:r w:rsidRPr="00E27B34">
        <w:rPr>
          <w:b/>
          <w:color w:val="000000" w:themeColor="text1"/>
        </w:rPr>
        <w:t xml:space="preserve"> @</w:t>
      </w:r>
      <w:r w:rsidR="00CF0433" w:rsidRPr="00E27B34">
        <w:rPr>
          <w:b/>
          <w:color w:val="000000" w:themeColor="text1"/>
        </w:rPr>
        <w:t xml:space="preserve">Triodor </w:t>
      </w:r>
      <w:r w:rsidR="001251CB" w:rsidRPr="00E27B34">
        <w:rPr>
          <w:b/>
          <w:color w:val="000000" w:themeColor="text1"/>
        </w:rPr>
        <w:t xml:space="preserve">Software R&amp;D, </w:t>
      </w:r>
      <w:r w:rsidR="00CF0433" w:rsidRPr="00E27B34">
        <w:rPr>
          <w:b/>
          <w:color w:val="000000" w:themeColor="text1"/>
        </w:rPr>
        <w:t xml:space="preserve">Lely Industries </w:t>
      </w:r>
      <w:r w:rsidR="00C82019" w:rsidRPr="00E27B34">
        <w:rPr>
          <w:b/>
          <w:color w:val="000000" w:themeColor="text1"/>
        </w:rPr>
        <w:t>N</w:t>
      </w:r>
      <w:r w:rsidR="00CF0433" w:rsidRPr="00E27B34">
        <w:rPr>
          <w:b/>
          <w:color w:val="000000" w:themeColor="text1"/>
        </w:rPr>
        <w:t>V</w:t>
      </w:r>
    </w:p>
    <w:p w:rsidR="00A8291D" w:rsidRPr="00E27B34" w:rsidRDefault="004D3756" w:rsidP="006C75BE">
      <w:pPr>
        <w:jc w:val="right"/>
        <w:rPr>
          <w:color w:val="000000" w:themeColor="text1"/>
          <w:sz w:val="20"/>
          <w:szCs w:val="20"/>
        </w:rPr>
      </w:pPr>
      <w:r w:rsidRPr="00E27B34">
        <w:rPr>
          <w:color w:val="000000" w:themeColor="text1"/>
          <w:sz w:val="20"/>
          <w:szCs w:val="20"/>
        </w:rPr>
        <w:t>(06.2013</w:t>
      </w:r>
      <w:r w:rsidR="00A8291D" w:rsidRPr="00E27B34">
        <w:rPr>
          <w:color w:val="000000" w:themeColor="text1"/>
          <w:sz w:val="20"/>
          <w:szCs w:val="20"/>
        </w:rPr>
        <w:t xml:space="preserve"> </w:t>
      </w:r>
      <w:r w:rsidR="00132075" w:rsidRPr="00E27B34">
        <w:rPr>
          <w:color w:val="000000" w:themeColor="text1"/>
          <w:sz w:val="20"/>
          <w:szCs w:val="20"/>
        </w:rPr>
        <w:t>-</w:t>
      </w:r>
      <w:r w:rsidR="00EF68AB" w:rsidRPr="00E27B34">
        <w:rPr>
          <w:color w:val="000000" w:themeColor="text1"/>
          <w:sz w:val="20"/>
          <w:szCs w:val="20"/>
        </w:rPr>
        <w:t xml:space="preserve"> 09.2014</w:t>
      </w:r>
      <w:r w:rsidR="00132075" w:rsidRPr="00E27B34">
        <w:rPr>
          <w:color w:val="000000" w:themeColor="text1"/>
          <w:sz w:val="20"/>
          <w:szCs w:val="20"/>
        </w:rPr>
        <w:t>)</w:t>
      </w:r>
    </w:p>
    <w:p w:rsidR="00A8291D" w:rsidRPr="00E27B34" w:rsidRDefault="00A8291D" w:rsidP="00CF0433">
      <w:pPr>
        <w:rPr>
          <w:i/>
          <w:color w:val="000000" w:themeColor="text1"/>
        </w:rPr>
      </w:pPr>
    </w:p>
    <w:p w:rsidR="002C1F13" w:rsidRPr="00E27B34" w:rsidRDefault="00523A0A" w:rsidP="002C1F13">
      <w:pPr>
        <w:jc w:val="both"/>
        <w:rPr>
          <w:color w:val="000000" w:themeColor="text1"/>
        </w:rPr>
      </w:pPr>
      <w:r w:rsidRPr="00E27B34">
        <w:rPr>
          <w:color w:val="000000" w:themeColor="text1"/>
        </w:rPr>
        <w:t>L</w:t>
      </w:r>
      <w:r w:rsidR="00087A3F" w:rsidRPr="00E27B34">
        <w:rPr>
          <w:color w:val="000000" w:themeColor="text1"/>
        </w:rPr>
        <w:t>ead</w:t>
      </w:r>
      <w:r w:rsidR="007548B5" w:rsidRPr="00E27B34">
        <w:rPr>
          <w:color w:val="000000" w:themeColor="text1"/>
        </w:rPr>
        <w:t xml:space="preserve"> </w:t>
      </w:r>
      <w:r w:rsidR="0044591D" w:rsidRPr="00E27B34">
        <w:rPr>
          <w:color w:val="000000" w:themeColor="text1"/>
        </w:rPr>
        <w:t xml:space="preserve">embedded </w:t>
      </w:r>
      <w:r w:rsidR="009F78A9" w:rsidRPr="00E27B34">
        <w:rPr>
          <w:color w:val="000000" w:themeColor="text1"/>
        </w:rPr>
        <w:t xml:space="preserve">software </w:t>
      </w:r>
      <w:r w:rsidRPr="00E27B34">
        <w:rPr>
          <w:color w:val="000000" w:themeColor="text1"/>
        </w:rPr>
        <w:t xml:space="preserve">engineer </w:t>
      </w:r>
      <w:r w:rsidR="00F24E84" w:rsidRPr="00E27B34">
        <w:rPr>
          <w:color w:val="000000" w:themeColor="text1"/>
        </w:rPr>
        <w:t xml:space="preserve">role </w:t>
      </w:r>
      <w:r w:rsidR="002E1C75" w:rsidRPr="00E27B34">
        <w:rPr>
          <w:color w:val="000000" w:themeColor="text1"/>
        </w:rPr>
        <w:t xml:space="preserve">in project named </w:t>
      </w:r>
      <w:r w:rsidR="00C64667" w:rsidRPr="00E27B34">
        <w:rPr>
          <w:i/>
          <w:color w:val="000000" w:themeColor="text1"/>
        </w:rPr>
        <w:t xml:space="preserve">Lely </w:t>
      </w:r>
      <w:r w:rsidR="00A95B9F" w:rsidRPr="00E27B34">
        <w:rPr>
          <w:i/>
          <w:color w:val="000000" w:themeColor="text1"/>
        </w:rPr>
        <w:t>Discovery</w:t>
      </w:r>
      <w:r w:rsidR="00A95B9F" w:rsidRPr="00E27B34">
        <w:rPr>
          <w:i/>
          <w:color w:val="000000" w:themeColor="text1"/>
          <w:vertAlign w:val="superscript"/>
        </w:rPr>
        <w:t xml:space="preserve"> (</w:t>
      </w:r>
      <w:r w:rsidR="00C64667" w:rsidRPr="00E27B34">
        <w:rPr>
          <w:i/>
          <w:color w:val="000000" w:themeColor="text1"/>
          <w:vertAlign w:val="superscript"/>
        </w:rPr>
        <w:t>1)</w:t>
      </w:r>
      <w:r w:rsidR="002E1C75" w:rsidRPr="00E27B34">
        <w:rPr>
          <w:color w:val="000000" w:themeColor="text1"/>
        </w:rPr>
        <w:t xml:space="preserve">, an autonomous </w:t>
      </w:r>
      <w:r w:rsidR="007548B5" w:rsidRPr="00E27B34">
        <w:rPr>
          <w:color w:val="000000" w:themeColor="text1"/>
        </w:rPr>
        <w:t xml:space="preserve">mobile </w:t>
      </w:r>
      <w:r w:rsidR="002E1C75" w:rsidRPr="00E27B34">
        <w:rPr>
          <w:color w:val="000000" w:themeColor="text1"/>
        </w:rPr>
        <w:t>robot to clean barn environment for dairy cow</w:t>
      </w:r>
      <w:r w:rsidR="00C870B8" w:rsidRPr="00E27B34">
        <w:rPr>
          <w:color w:val="000000" w:themeColor="text1"/>
        </w:rPr>
        <w:t xml:space="preserve"> farms</w:t>
      </w:r>
      <w:r w:rsidR="00F51948" w:rsidRPr="00E27B34">
        <w:rPr>
          <w:color w:val="000000" w:themeColor="text1"/>
        </w:rPr>
        <w:t>.</w:t>
      </w:r>
    </w:p>
    <w:p w:rsidR="008C4209" w:rsidRPr="00E27B34" w:rsidRDefault="008C4209" w:rsidP="008C4209">
      <w:pPr>
        <w:jc w:val="both"/>
        <w:rPr>
          <w:color w:val="000000" w:themeColor="text1"/>
        </w:rPr>
      </w:pPr>
    </w:p>
    <w:p w:rsidR="006027AE" w:rsidRPr="00E27B34" w:rsidRDefault="00C33076" w:rsidP="00F77E7A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E27B34">
        <w:rPr>
          <w:color w:val="000000" w:themeColor="text1"/>
        </w:rPr>
        <w:t>A</w:t>
      </w:r>
      <w:r w:rsidR="00D410D7" w:rsidRPr="00E27B34">
        <w:rPr>
          <w:color w:val="000000" w:themeColor="text1"/>
        </w:rPr>
        <w:t>utonomous in-door navigation</w:t>
      </w:r>
      <w:r w:rsidRPr="00E27B34">
        <w:rPr>
          <w:color w:val="000000" w:themeColor="text1"/>
        </w:rPr>
        <w:t xml:space="preserve"> </w:t>
      </w:r>
      <w:r w:rsidR="00A649B6" w:rsidRPr="00E27B34">
        <w:rPr>
          <w:color w:val="000000" w:themeColor="text1"/>
        </w:rPr>
        <w:t xml:space="preserve">library </w:t>
      </w:r>
      <w:r w:rsidRPr="00E27B34">
        <w:rPr>
          <w:color w:val="000000" w:themeColor="text1"/>
        </w:rPr>
        <w:t>developed with</w:t>
      </w:r>
      <w:r w:rsidR="00D410D7" w:rsidRPr="00E27B34">
        <w:rPr>
          <w:color w:val="000000" w:themeColor="text1"/>
        </w:rPr>
        <w:t xml:space="preserve"> probabilistic robotics </w:t>
      </w:r>
      <w:r w:rsidR="00A649B6" w:rsidRPr="00E27B34">
        <w:rPr>
          <w:color w:val="000000" w:themeColor="text1"/>
        </w:rPr>
        <w:t xml:space="preserve">algorithm </w:t>
      </w:r>
      <w:r w:rsidRPr="00E27B34">
        <w:rPr>
          <w:color w:val="000000" w:themeColor="text1"/>
        </w:rPr>
        <w:t xml:space="preserve">using </w:t>
      </w:r>
      <w:r w:rsidR="00E1024A" w:rsidRPr="00E27B34">
        <w:rPr>
          <w:b/>
          <w:color w:val="000000" w:themeColor="text1"/>
        </w:rPr>
        <w:t>Particle Filter</w:t>
      </w:r>
      <w:r w:rsidR="00D410D7" w:rsidRPr="00E27B34">
        <w:rPr>
          <w:color w:val="000000" w:themeColor="text1"/>
        </w:rPr>
        <w:t xml:space="preserve"> approach</w:t>
      </w:r>
      <w:r w:rsidR="00CB12C4">
        <w:rPr>
          <w:color w:val="000000" w:themeColor="text1"/>
        </w:rPr>
        <w:t xml:space="preserve"> (C++)</w:t>
      </w:r>
      <w:r w:rsidR="00D410D7" w:rsidRPr="00E27B34">
        <w:rPr>
          <w:color w:val="000000" w:themeColor="text1"/>
        </w:rPr>
        <w:t xml:space="preserve">. </w:t>
      </w:r>
      <w:r w:rsidR="00A95B9F" w:rsidRPr="00E27B34">
        <w:rPr>
          <w:color w:val="000000" w:themeColor="text1"/>
        </w:rPr>
        <w:t xml:space="preserve">Real-time data </w:t>
      </w:r>
      <w:r w:rsidR="00015A11" w:rsidRPr="00E27B34">
        <w:rPr>
          <w:color w:val="000000" w:themeColor="text1"/>
        </w:rPr>
        <w:t xml:space="preserve">analysis </w:t>
      </w:r>
      <w:r w:rsidR="00D410D7" w:rsidRPr="00E27B34">
        <w:rPr>
          <w:color w:val="000000" w:themeColor="text1"/>
        </w:rPr>
        <w:t xml:space="preserve">and </w:t>
      </w:r>
      <w:r w:rsidR="00015A11" w:rsidRPr="00E27B34">
        <w:rPr>
          <w:color w:val="000000" w:themeColor="text1"/>
        </w:rPr>
        <w:t xml:space="preserve">2D </w:t>
      </w:r>
      <w:r w:rsidR="00D410D7" w:rsidRPr="00E27B34">
        <w:rPr>
          <w:color w:val="000000" w:themeColor="text1"/>
        </w:rPr>
        <w:t>visualization</w:t>
      </w:r>
      <w:r w:rsidR="00015A11" w:rsidRPr="00E27B34">
        <w:rPr>
          <w:color w:val="000000" w:themeColor="text1"/>
        </w:rPr>
        <w:t xml:space="preserve"> application</w:t>
      </w:r>
      <w:r w:rsidR="00A95B9F" w:rsidRPr="00E27B34">
        <w:rPr>
          <w:color w:val="000000" w:themeColor="text1"/>
        </w:rPr>
        <w:t>s</w:t>
      </w:r>
      <w:r w:rsidR="00015A11" w:rsidRPr="00E27B34">
        <w:rPr>
          <w:color w:val="000000" w:themeColor="text1"/>
        </w:rPr>
        <w:t xml:space="preserve"> </w:t>
      </w:r>
      <w:r w:rsidR="00A95B9F" w:rsidRPr="00E27B34">
        <w:rPr>
          <w:color w:val="000000" w:themeColor="text1"/>
        </w:rPr>
        <w:t>completed</w:t>
      </w:r>
      <w:r w:rsidR="00CB12C4">
        <w:rPr>
          <w:color w:val="000000" w:themeColor="text1"/>
        </w:rPr>
        <w:t xml:space="preserve"> (Python/SciLAB)</w:t>
      </w:r>
      <w:r w:rsidR="00A95B9F" w:rsidRPr="00E27B34">
        <w:rPr>
          <w:color w:val="000000" w:themeColor="text1"/>
        </w:rPr>
        <w:t>.</w:t>
      </w:r>
    </w:p>
    <w:p w:rsidR="00A95B9F" w:rsidRPr="00E27B34" w:rsidRDefault="00A95B9F" w:rsidP="00A95B9F">
      <w:pPr>
        <w:pStyle w:val="ListParagraph"/>
        <w:ind w:left="360"/>
        <w:jc w:val="both"/>
        <w:rPr>
          <w:color w:val="000000" w:themeColor="text1"/>
        </w:rPr>
      </w:pPr>
    </w:p>
    <w:p w:rsidR="00304975" w:rsidRPr="00E27B34" w:rsidRDefault="00D410D7" w:rsidP="008C4209">
      <w:pPr>
        <w:pStyle w:val="ListParagraph"/>
        <w:numPr>
          <w:ilvl w:val="0"/>
          <w:numId w:val="19"/>
        </w:numPr>
        <w:jc w:val="both"/>
        <w:rPr>
          <w:color w:val="000000" w:themeColor="text1"/>
        </w:rPr>
      </w:pPr>
      <w:r w:rsidRPr="00E27B34">
        <w:rPr>
          <w:color w:val="000000" w:themeColor="text1"/>
        </w:rPr>
        <w:t xml:space="preserve">IFM 3D camera </w:t>
      </w:r>
      <w:r w:rsidR="00CB12C4">
        <w:rPr>
          <w:color w:val="000000" w:themeColor="text1"/>
        </w:rPr>
        <w:t>software</w:t>
      </w:r>
      <w:r w:rsidR="00A95B9F" w:rsidRPr="00E27B34">
        <w:rPr>
          <w:color w:val="000000" w:themeColor="text1"/>
        </w:rPr>
        <w:t xml:space="preserve"> </w:t>
      </w:r>
      <w:r w:rsidR="00CB12C4">
        <w:rPr>
          <w:color w:val="000000" w:themeColor="text1"/>
        </w:rPr>
        <w:t xml:space="preserve">developed </w:t>
      </w:r>
      <w:r w:rsidR="00A649B6" w:rsidRPr="00E27B34">
        <w:rPr>
          <w:color w:val="000000" w:themeColor="text1"/>
        </w:rPr>
        <w:t xml:space="preserve">for </w:t>
      </w:r>
      <w:r w:rsidRPr="00E27B34">
        <w:rPr>
          <w:color w:val="000000" w:themeColor="text1"/>
        </w:rPr>
        <w:t xml:space="preserve">navigation </w:t>
      </w:r>
      <w:r w:rsidR="00A649B6" w:rsidRPr="00E27B34">
        <w:rPr>
          <w:color w:val="000000" w:themeColor="text1"/>
        </w:rPr>
        <w:t>library</w:t>
      </w:r>
      <w:r w:rsidRPr="00E27B34">
        <w:rPr>
          <w:color w:val="000000" w:themeColor="text1"/>
        </w:rPr>
        <w:t xml:space="preserve"> and detection of patterns in barn</w:t>
      </w:r>
      <w:r w:rsidR="00745C9D" w:rsidRPr="00E27B34">
        <w:rPr>
          <w:color w:val="000000" w:themeColor="text1"/>
        </w:rPr>
        <w:t xml:space="preserve"> environment</w:t>
      </w:r>
      <w:r w:rsidR="00A95B9F" w:rsidRPr="00E27B34">
        <w:rPr>
          <w:color w:val="000000" w:themeColor="text1"/>
        </w:rPr>
        <w:t xml:space="preserve"> </w:t>
      </w:r>
      <w:r w:rsidR="00CB12C4">
        <w:rPr>
          <w:color w:val="000000" w:themeColor="text1"/>
        </w:rPr>
        <w:t>(C++ and Matlab)</w:t>
      </w:r>
      <w:r w:rsidR="00A95B9F" w:rsidRPr="00E27B34">
        <w:rPr>
          <w:color w:val="000000" w:themeColor="text1"/>
        </w:rPr>
        <w:t>.</w:t>
      </w:r>
    </w:p>
    <w:p w:rsidR="004B7B59" w:rsidRPr="00E27B34" w:rsidRDefault="004B7B59" w:rsidP="00CF0433">
      <w:pPr>
        <w:jc w:val="both"/>
        <w:rPr>
          <w:i/>
          <w:color w:val="000000" w:themeColor="text1"/>
        </w:rPr>
      </w:pPr>
    </w:p>
    <w:p w:rsidR="00983EF2" w:rsidRPr="00E27B34" w:rsidRDefault="00A8291D" w:rsidP="00CF0433">
      <w:pPr>
        <w:jc w:val="both"/>
        <w:rPr>
          <w:i/>
          <w:color w:val="000000" w:themeColor="text1"/>
        </w:rPr>
      </w:pPr>
      <w:r w:rsidRPr="00E27B34">
        <w:rPr>
          <w:b/>
          <w:color w:val="000000" w:themeColor="text1"/>
        </w:rPr>
        <w:t xml:space="preserve">Junior </w:t>
      </w:r>
      <w:r w:rsidR="00CF0433" w:rsidRPr="00E27B34">
        <w:rPr>
          <w:b/>
          <w:color w:val="000000" w:themeColor="text1"/>
        </w:rPr>
        <w:t xml:space="preserve">Embedded </w:t>
      </w:r>
      <w:r w:rsidR="00C4352A" w:rsidRPr="00E27B34">
        <w:rPr>
          <w:b/>
          <w:color w:val="000000" w:themeColor="text1"/>
        </w:rPr>
        <w:t xml:space="preserve">Software </w:t>
      </w:r>
      <w:r w:rsidRPr="00E27B34">
        <w:rPr>
          <w:b/>
          <w:color w:val="000000" w:themeColor="text1"/>
        </w:rPr>
        <w:t>Engineer</w:t>
      </w:r>
      <w:r w:rsidR="003D10AA" w:rsidRPr="00E27B34">
        <w:rPr>
          <w:i/>
          <w:color w:val="000000" w:themeColor="text1"/>
        </w:rPr>
        <w:tab/>
      </w:r>
      <w:r w:rsidR="00800704" w:rsidRPr="00E27B34">
        <w:rPr>
          <w:i/>
          <w:color w:val="000000" w:themeColor="text1"/>
        </w:rPr>
        <w:t xml:space="preserve">  </w:t>
      </w:r>
      <w:r w:rsidR="00983EF2" w:rsidRPr="00E27B34">
        <w:rPr>
          <w:b/>
          <w:color w:val="000000" w:themeColor="text1"/>
        </w:rPr>
        <w:t>@Triodor Software R&amp;D, Lely Industries NV</w:t>
      </w:r>
    </w:p>
    <w:p w:rsidR="00CF0433" w:rsidRPr="00E27B34" w:rsidRDefault="00CF0433" w:rsidP="00983EF2">
      <w:pPr>
        <w:jc w:val="right"/>
        <w:rPr>
          <w:color w:val="000000" w:themeColor="text1"/>
          <w:sz w:val="20"/>
          <w:szCs w:val="20"/>
        </w:rPr>
      </w:pPr>
      <w:r w:rsidRPr="00E27B34">
        <w:rPr>
          <w:color w:val="000000" w:themeColor="text1"/>
          <w:sz w:val="20"/>
          <w:szCs w:val="20"/>
        </w:rPr>
        <w:t>(10.2010-12.2012)</w:t>
      </w:r>
    </w:p>
    <w:p w:rsidR="004B7B59" w:rsidRPr="00E27B34" w:rsidRDefault="004B7B59" w:rsidP="004B7B59">
      <w:pPr>
        <w:jc w:val="both"/>
        <w:rPr>
          <w:color w:val="000000" w:themeColor="text1"/>
        </w:rPr>
      </w:pPr>
    </w:p>
    <w:p w:rsidR="00C867BE" w:rsidRPr="00E27B34" w:rsidRDefault="008B7E75" w:rsidP="004B7B59">
      <w:pPr>
        <w:jc w:val="both"/>
        <w:rPr>
          <w:color w:val="000000" w:themeColor="text1"/>
        </w:rPr>
      </w:pPr>
      <w:r w:rsidRPr="00E27B34">
        <w:rPr>
          <w:color w:val="000000" w:themeColor="text1"/>
        </w:rPr>
        <w:t>Embedded s</w:t>
      </w:r>
      <w:r w:rsidR="00106CDA" w:rsidRPr="00E27B34">
        <w:rPr>
          <w:color w:val="000000" w:themeColor="text1"/>
        </w:rPr>
        <w:t>oftware engineer</w:t>
      </w:r>
      <w:r w:rsidR="00C64667" w:rsidRPr="00E27B34">
        <w:rPr>
          <w:color w:val="000000" w:themeColor="text1"/>
        </w:rPr>
        <w:t xml:space="preserve"> role in project named </w:t>
      </w:r>
      <w:r w:rsidR="00C64667" w:rsidRPr="00E27B34">
        <w:rPr>
          <w:i/>
          <w:color w:val="000000" w:themeColor="text1"/>
        </w:rPr>
        <w:t>Lely Vector</w:t>
      </w:r>
      <w:r w:rsidR="00C64667" w:rsidRPr="00E27B34">
        <w:rPr>
          <w:i/>
          <w:color w:val="000000" w:themeColor="text1"/>
          <w:vertAlign w:val="superscript"/>
        </w:rPr>
        <w:t xml:space="preserve"> (2)</w:t>
      </w:r>
      <w:r w:rsidR="00CF0433" w:rsidRPr="00E27B34">
        <w:rPr>
          <w:color w:val="000000" w:themeColor="text1"/>
        </w:rPr>
        <w:t xml:space="preserve">, </w:t>
      </w:r>
      <w:r w:rsidR="005265F4" w:rsidRPr="00E27B34">
        <w:rPr>
          <w:color w:val="000000" w:themeColor="text1"/>
        </w:rPr>
        <w:t xml:space="preserve">an </w:t>
      </w:r>
      <w:r w:rsidR="00C33076" w:rsidRPr="00E27B34">
        <w:rPr>
          <w:color w:val="000000" w:themeColor="text1"/>
        </w:rPr>
        <w:t>autonomous</w:t>
      </w:r>
      <w:r w:rsidR="00CB12C4">
        <w:rPr>
          <w:color w:val="000000" w:themeColor="text1"/>
        </w:rPr>
        <w:t xml:space="preserve"> robotic</w:t>
      </w:r>
      <w:r w:rsidR="00C33076" w:rsidRPr="00E27B34">
        <w:rPr>
          <w:color w:val="000000" w:themeColor="text1"/>
        </w:rPr>
        <w:t xml:space="preserve"> feeding </w:t>
      </w:r>
      <w:r w:rsidR="00CB12C4">
        <w:rPr>
          <w:color w:val="000000" w:themeColor="text1"/>
        </w:rPr>
        <w:t xml:space="preserve">system </w:t>
      </w:r>
      <w:r w:rsidR="00C33076" w:rsidRPr="00E27B34">
        <w:rPr>
          <w:color w:val="000000" w:themeColor="text1"/>
        </w:rPr>
        <w:t>for dair</w:t>
      </w:r>
      <w:r w:rsidR="00D212F3" w:rsidRPr="00E27B34">
        <w:rPr>
          <w:color w:val="000000" w:themeColor="text1"/>
        </w:rPr>
        <w:t>y cow farms</w:t>
      </w:r>
      <w:r w:rsidR="00243130" w:rsidRPr="00E27B34">
        <w:rPr>
          <w:color w:val="000000" w:themeColor="text1"/>
        </w:rPr>
        <w:t>.</w:t>
      </w:r>
    </w:p>
    <w:p w:rsidR="003975FF" w:rsidRPr="00E27B34" w:rsidRDefault="003975FF" w:rsidP="004B7B59">
      <w:pPr>
        <w:jc w:val="both"/>
        <w:rPr>
          <w:color w:val="000000" w:themeColor="text1"/>
        </w:rPr>
      </w:pPr>
    </w:p>
    <w:p w:rsidR="00D12E1E" w:rsidRPr="00E27B34" w:rsidRDefault="00C50C89" w:rsidP="00F10876">
      <w:pPr>
        <w:pStyle w:val="ListParagraph"/>
        <w:numPr>
          <w:ilvl w:val="0"/>
          <w:numId w:val="4"/>
        </w:numPr>
        <w:jc w:val="both"/>
        <w:rPr>
          <w:i/>
          <w:color w:val="000000" w:themeColor="text1"/>
        </w:rPr>
      </w:pPr>
      <w:r w:rsidRPr="00E27B34">
        <w:rPr>
          <w:color w:val="000000" w:themeColor="text1"/>
        </w:rPr>
        <w:t xml:space="preserve">Technology research, software development and </w:t>
      </w:r>
      <w:r w:rsidR="00F55FB2" w:rsidRPr="00E27B34">
        <w:rPr>
          <w:color w:val="000000" w:themeColor="text1"/>
        </w:rPr>
        <w:t>field test</w:t>
      </w:r>
      <w:r w:rsidR="00A14F3D" w:rsidRPr="00E27B34">
        <w:rPr>
          <w:color w:val="000000" w:themeColor="text1"/>
        </w:rPr>
        <w:t>s</w:t>
      </w:r>
      <w:r w:rsidRPr="00E27B34">
        <w:rPr>
          <w:color w:val="000000" w:themeColor="text1"/>
        </w:rPr>
        <w:t xml:space="preserve"> of wireless communication layer between robotic systems </w:t>
      </w:r>
      <w:r w:rsidR="00404823" w:rsidRPr="00E27B34">
        <w:rPr>
          <w:color w:val="000000" w:themeColor="text1"/>
        </w:rPr>
        <w:t xml:space="preserve">successfully </w:t>
      </w:r>
      <w:r w:rsidR="00A95B9F" w:rsidRPr="00E27B34">
        <w:rPr>
          <w:color w:val="000000" w:themeColor="text1"/>
        </w:rPr>
        <w:t>configured</w:t>
      </w:r>
      <w:r w:rsidR="0059598E" w:rsidRPr="00E27B34">
        <w:rPr>
          <w:color w:val="000000" w:themeColor="text1"/>
        </w:rPr>
        <w:t xml:space="preserve"> </w:t>
      </w:r>
      <w:r w:rsidRPr="00E27B34">
        <w:rPr>
          <w:color w:val="000000" w:themeColor="text1"/>
        </w:rPr>
        <w:t xml:space="preserve">with </w:t>
      </w:r>
      <w:r w:rsidR="00622879" w:rsidRPr="00E27B34">
        <w:rPr>
          <w:color w:val="000000" w:themeColor="text1"/>
        </w:rPr>
        <w:t>ZIGBEE</w:t>
      </w:r>
      <w:r w:rsidR="00D12E1E" w:rsidRPr="00E27B34">
        <w:rPr>
          <w:color w:val="000000" w:themeColor="text1"/>
        </w:rPr>
        <w:t xml:space="preserve"> (IEEE 802.15.4) technology</w:t>
      </w:r>
      <w:r w:rsidR="000A657F" w:rsidRPr="00E27B34">
        <w:rPr>
          <w:color w:val="000000" w:themeColor="text1"/>
        </w:rPr>
        <w:t xml:space="preserve"> using NXP Jennic Family</w:t>
      </w:r>
      <w:r w:rsidR="00D12E1E" w:rsidRPr="00E27B34">
        <w:rPr>
          <w:color w:val="000000" w:themeColor="text1"/>
        </w:rPr>
        <w:t>.</w:t>
      </w:r>
    </w:p>
    <w:p w:rsidR="00AC4562" w:rsidRPr="00E27B34" w:rsidRDefault="00AC4562" w:rsidP="00AC4562">
      <w:pPr>
        <w:pStyle w:val="ListParagraph"/>
        <w:ind w:left="1068"/>
        <w:jc w:val="both"/>
        <w:rPr>
          <w:i/>
          <w:color w:val="000000" w:themeColor="text1"/>
        </w:rPr>
      </w:pPr>
    </w:p>
    <w:p w:rsidR="00017E06" w:rsidRPr="00E27B34" w:rsidRDefault="006A4A65" w:rsidP="005C08AC">
      <w:pPr>
        <w:pStyle w:val="ListParagraph"/>
        <w:numPr>
          <w:ilvl w:val="0"/>
          <w:numId w:val="4"/>
        </w:numPr>
        <w:jc w:val="both"/>
        <w:rPr>
          <w:i/>
          <w:color w:val="000000" w:themeColor="text1"/>
        </w:rPr>
      </w:pPr>
      <w:r w:rsidRPr="00E27B34">
        <w:rPr>
          <w:color w:val="000000" w:themeColor="text1"/>
        </w:rPr>
        <w:t>W</w:t>
      </w:r>
      <w:r w:rsidR="00DA6DF5" w:rsidRPr="00E27B34">
        <w:rPr>
          <w:color w:val="000000" w:themeColor="text1"/>
        </w:rPr>
        <w:t xml:space="preserve">ireless handheld device </w:t>
      </w:r>
      <w:r w:rsidR="00CD0D39" w:rsidRPr="00E27B34">
        <w:rPr>
          <w:color w:val="000000" w:themeColor="text1"/>
        </w:rPr>
        <w:t xml:space="preserve">application </w:t>
      </w:r>
      <w:r w:rsidR="00DA6DF5" w:rsidRPr="00E27B34">
        <w:rPr>
          <w:color w:val="000000" w:themeColor="text1"/>
        </w:rPr>
        <w:t>developed t</w:t>
      </w:r>
      <w:r w:rsidR="00017E06" w:rsidRPr="00E27B34">
        <w:rPr>
          <w:color w:val="000000" w:themeColor="text1"/>
        </w:rPr>
        <w:t>o control</w:t>
      </w:r>
      <w:r w:rsidR="00AA42E3" w:rsidRPr="00E27B34">
        <w:rPr>
          <w:color w:val="000000" w:themeColor="text1"/>
        </w:rPr>
        <w:t xml:space="preserve"> and</w:t>
      </w:r>
      <w:r w:rsidR="00017E06" w:rsidRPr="00E27B34">
        <w:rPr>
          <w:color w:val="000000" w:themeColor="text1"/>
        </w:rPr>
        <w:t xml:space="preserve"> calibrate </w:t>
      </w:r>
      <w:r w:rsidR="00C476E5">
        <w:rPr>
          <w:color w:val="000000" w:themeColor="text1"/>
        </w:rPr>
        <w:t xml:space="preserve">robotic </w:t>
      </w:r>
      <w:r w:rsidR="005540BF" w:rsidRPr="00E27B34">
        <w:rPr>
          <w:color w:val="000000" w:themeColor="text1"/>
        </w:rPr>
        <w:t xml:space="preserve">feeding </w:t>
      </w:r>
      <w:r w:rsidR="00C476E5">
        <w:rPr>
          <w:color w:val="000000" w:themeColor="text1"/>
        </w:rPr>
        <w:t xml:space="preserve">system </w:t>
      </w:r>
      <w:r w:rsidR="005C08AC" w:rsidRPr="00E27B34">
        <w:rPr>
          <w:color w:val="000000" w:themeColor="text1"/>
        </w:rPr>
        <w:t>(</w:t>
      </w:r>
      <w:r w:rsidR="00CD0D39" w:rsidRPr="00CB12C4">
        <w:rPr>
          <w:color w:val="000000" w:themeColor="text1"/>
        </w:rPr>
        <w:t>QT</w:t>
      </w:r>
      <w:r w:rsidR="0019104C" w:rsidRPr="00E27B34">
        <w:rPr>
          <w:color w:val="000000" w:themeColor="text1"/>
        </w:rPr>
        <w:t xml:space="preserve"> </w:t>
      </w:r>
      <w:r w:rsidR="005C08AC" w:rsidRPr="00E27B34">
        <w:rPr>
          <w:color w:val="000000" w:themeColor="text1"/>
        </w:rPr>
        <w:t xml:space="preserve">for </w:t>
      </w:r>
      <w:r w:rsidR="00C476E5" w:rsidRPr="00E27B34">
        <w:rPr>
          <w:color w:val="000000" w:themeColor="text1"/>
        </w:rPr>
        <w:t>Linux</w:t>
      </w:r>
      <w:r w:rsidR="005C08AC" w:rsidRPr="00E27B34">
        <w:rPr>
          <w:color w:val="000000" w:themeColor="text1"/>
        </w:rPr>
        <w:t xml:space="preserve"> </w:t>
      </w:r>
      <w:r w:rsidR="0019104C" w:rsidRPr="00E27B34">
        <w:rPr>
          <w:color w:val="000000" w:themeColor="text1"/>
        </w:rPr>
        <w:t xml:space="preserve">and </w:t>
      </w:r>
      <w:r w:rsidR="0019104C" w:rsidRPr="00CB12C4">
        <w:rPr>
          <w:color w:val="000000" w:themeColor="text1"/>
        </w:rPr>
        <w:t>Java</w:t>
      </w:r>
      <w:r w:rsidR="005C08AC" w:rsidRPr="00E27B34">
        <w:rPr>
          <w:color w:val="000000" w:themeColor="text1"/>
        </w:rPr>
        <w:t xml:space="preserve"> for </w:t>
      </w:r>
      <w:r w:rsidR="0019104C" w:rsidRPr="00E27B34">
        <w:rPr>
          <w:color w:val="000000" w:themeColor="text1"/>
        </w:rPr>
        <w:t>Android target</w:t>
      </w:r>
      <w:r w:rsidR="00C476E5">
        <w:rPr>
          <w:color w:val="000000" w:themeColor="text1"/>
        </w:rPr>
        <w:t>s</w:t>
      </w:r>
      <w:r w:rsidR="005C08AC" w:rsidRPr="00E27B34">
        <w:rPr>
          <w:color w:val="000000" w:themeColor="text1"/>
        </w:rPr>
        <w:t>)</w:t>
      </w:r>
    </w:p>
    <w:p w:rsidR="00AC4562" w:rsidRPr="00E27B34" w:rsidRDefault="00AC4562" w:rsidP="00AC4562">
      <w:pPr>
        <w:pStyle w:val="ListParagraph"/>
        <w:ind w:left="1788"/>
        <w:jc w:val="both"/>
        <w:rPr>
          <w:i/>
          <w:color w:val="000000" w:themeColor="text1"/>
        </w:rPr>
      </w:pPr>
    </w:p>
    <w:p w:rsidR="00017E06" w:rsidRPr="00E27B34" w:rsidRDefault="00017E06" w:rsidP="00F10876">
      <w:pPr>
        <w:pStyle w:val="ListParagraph"/>
        <w:numPr>
          <w:ilvl w:val="0"/>
          <w:numId w:val="4"/>
        </w:numPr>
        <w:jc w:val="both"/>
        <w:rPr>
          <w:i/>
          <w:color w:val="000000" w:themeColor="text1"/>
        </w:rPr>
      </w:pPr>
      <w:r w:rsidRPr="00E27B34">
        <w:rPr>
          <w:color w:val="000000" w:themeColor="text1"/>
        </w:rPr>
        <w:t xml:space="preserve">IFM </w:t>
      </w:r>
      <w:r w:rsidR="0019104C" w:rsidRPr="00E27B34">
        <w:rPr>
          <w:color w:val="000000" w:themeColor="text1"/>
        </w:rPr>
        <w:t xml:space="preserve">3D camera software developed and </w:t>
      </w:r>
      <w:r w:rsidRPr="00E27B34">
        <w:rPr>
          <w:color w:val="000000" w:themeColor="text1"/>
        </w:rPr>
        <w:t xml:space="preserve">integrated to </w:t>
      </w:r>
      <w:r w:rsidR="00C476E5" w:rsidRPr="00E27B34">
        <w:rPr>
          <w:color w:val="000000" w:themeColor="text1"/>
        </w:rPr>
        <w:t>robot</w:t>
      </w:r>
      <w:r w:rsidR="00C476E5">
        <w:rPr>
          <w:color w:val="000000" w:themeColor="text1"/>
        </w:rPr>
        <w:t>ic</w:t>
      </w:r>
      <w:r w:rsidR="00C476E5" w:rsidRPr="00E27B34">
        <w:rPr>
          <w:color w:val="000000" w:themeColor="text1"/>
        </w:rPr>
        <w:t xml:space="preserve"> </w:t>
      </w:r>
      <w:r w:rsidR="00EA7754" w:rsidRPr="00E27B34">
        <w:rPr>
          <w:color w:val="000000" w:themeColor="text1"/>
        </w:rPr>
        <w:t>feeding</w:t>
      </w:r>
      <w:r w:rsidRPr="00E27B34">
        <w:rPr>
          <w:color w:val="000000" w:themeColor="text1"/>
        </w:rPr>
        <w:t xml:space="preserve"> </w:t>
      </w:r>
      <w:r w:rsidR="00C476E5">
        <w:rPr>
          <w:color w:val="000000" w:themeColor="text1"/>
        </w:rPr>
        <w:t>system</w:t>
      </w:r>
      <w:r w:rsidRPr="00E27B34">
        <w:rPr>
          <w:color w:val="000000" w:themeColor="text1"/>
        </w:rPr>
        <w:t xml:space="preserve">, </w:t>
      </w:r>
      <w:r w:rsidR="00385A20">
        <w:rPr>
          <w:color w:val="000000" w:themeColor="text1"/>
        </w:rPr>
        <w:t>which finds</w:t>
      </w:r>
      <w:r w:rsidRPr="00E27B34">
        <w:rPr>
          <w:color w:val="000000" w:themeColor="text1"/>
        </w:rPr>
        <w:t xml:space="preserve"> optimal </w:t>
      </w:r>
      <w:r w:rsidR="0019104C" w:rsidRPr="00E27B34">
        <w:rPr>
          <w:color w:val="000000" w:themeColor="text1"/>
        </w:rPr>
        <w:t>Cartesian</w:t>
      </w:r>
      <w:r w:rsidRPr="00E27B34">
        <w:rPr>
          <w:color w:val="000000" w:themeColor="text1"/>
        </w:rPr>
        <w:t xml:space="preserve"> </w:t>
      </w:r>
      <w:r w:rsidR="0019104C" w:rsidRPr="00E27B34">
        <w:rPr>
          <w:color w:val="000000" w:themeColor="text1"/>
        </w:rPr>
        <w:t xml:space="preserve">coordinate for specified </w:t>
      </w:r>
      <w:r w:rsidRPr="00E27B34">
        <w:rPr>
          <w:color w:val="000000" w:themeColor="text1"/>
        </w:rPr>
        <w:t>feed</w:t>
      </w:r>
      <w:r w:rsidR="0019104C" w:rsidRPr="00E27B34">
        <w:rPr>
          <w:color w:val="000000" w:themeColor="text1"/>
        </w:rPr>
        <w:t xml:space="preserve"> type</w:t>
      </w:r>
      <w:r w:rsidRPr="00E27B34">
        <w:rPr>
          <w:color w:val="000000" w:themeColor="text1"/>
        </w:rPr>
        <w:t>, using machine learning and image processing techniques</w:t>
      </w:r>
      <w:r w:rsidR="00CB12C4">
        <w:rPr>
          <w:color w:val="000000" w:themeColor="text1"/>
        </w:rPr>
        <w:t xml:space="preserve"> (C++ and Matlab)</w:t>
      </w:r>
      <w:r w:rsidRPr="00E27B34">
        <w:rPr>
          <w:color w:val="000000" w:themeColor="text1"/>
        </w:rPr>
        <w:t>.</w:t>
      </w:r>
    </w:p>
    <w:p w:rsidR="00AC4562" w:rsidRPr="00E27B34" w:rsidRDefault="00AC4562" w:rsidP="00AC4562">
      <w:pPr>
        <w:pStyle w:val="ListParagraph"/>
        <w:ind w:left="1068"/>
        <w:jc w:val="both"/>
        <w:rPr>
          <w:i/>
          <w:color w:val="000000" w:themeColor="text1"/>
        </w:rPr>
      </w:pPr>
    </w:p>
    <w:p w:rsidR="003507AB" w:rsidRPr="00E27B34" w:rsidRDefault="00385A20" w:rsidP="00473EA5">
      <w:pPr>
        <w:pStyle w:val="ListParagraph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Peripheral d</w:t>
      </w:r>
      <w:r w:rsidR="00731521" w:rsidRPr="00E27B34">
        <w:rPr>
          <w:color w:val="000000" w:themeColor="text1"/>
        </w:rPr>
        <w:t xml:space="preserve">rivers </w:t>
      </w:r>
      <w:r w:rsidR="004C597D" w:rsidRPr="00E27B34">
        <w:rPr>
          <w:color w:val="000000" w:themeColor="text1"/>
        </w:rPr>
        <w:t xml:space="preserve">and EMC </w:t>
      </w:r>
      <w:r w:rsidR="0019104C" w:rsidRPr="00E27B34">
        <w:rPr>
          <w:color w:val="000000" w:themeColor="text1"/>
        </w:rPr>
        <w:t xml:space="preserve">test </w:t>
      </w:r>
      <w:r w:rsidR="004C597D" w:rsidRPr="00E27B34">
        <w:rPr>
          <w:color w:val="000000" w:themeColor="text1"/>
        </w:rPr>
        <w:t xml:space="preserve">software </w:t>
      </w:r>
      <w:r w:rsidR="00F176CA" w:rsidRPr="00E27B34">
        <w:rPr>
          <w:color w:val="000000" w:themeColor="text1"/>
        </w:rPr>
        <w:t>developed</w:t>
      </w:r>
      <w:r w:rsidR="00731521" w:rsidRPr="00E27B34">
        <w:rPr>
          <w:color w:val="000000" w:themeColor="text1"/>
        </w:rPr>
        <w:t xml:space="preserve"> </w:t>
      </w:r>
      <w:r w:rsidR="00DC1F62" w:rsidRPr="00E27B34">
        <w:rPr>
          <w:color w:val="000000" w:themeColor="text1"/>
        </w:rPr>
        <w:t xml:space="preserve">for </w:t>
      </w:r>
      <w:r w:rsidR="00017E06" w:rsidRPr="00E27B34">
        <w:rPr>
          <w:color w:val="000000" w:themeColor="text1"/>
        </w:rPr>
        <w:t xml:space="preserve">control </w:t>
      </w:r>
      <w:r>
        <w:rPr>
          <w:color w:val="000000" w:themeColor="text1"/>
        </w:rPr>
        <w:t>circuits</w:t>
      </w:r>
      <w:r w:rsidR="00634B94">
        <w:rPr>
          <w:color w:val="000000" w:themeColor="text1"/>
        </w:rPr>
        <w:t>. (C and C++</w:t>
      </w:r>
      <w:bookmarkStart w:id="0" w:name="_GoBack"/>
      <w:bookmarkEnd w:id="0"/>
      <w:r w:rsidR="00634B94">
        <w:rPr>
          <w:color w:val="000000" w:themeColor="text1"/>
        </w:rPr>
        <w:t>)</w:t>
      </w:r>
    </w:p>
    <w:p w:rsidR="003C0B6C" w:rsidRPr="00E27B34" w:rsidRDefault="003C0B6C" w:rsidP="003C0B6C">
      <w:pPr>
        <w:pStyle w:val="ListParagraph"/>
        <w:rPr>
          <w:color w:val="000000" w:themeColor="text1"/>
        </w:rPr>
      </w:pPr>
    </w:p>
    <w:p w:rsidR="00772CD0" w:rsidRPr="00E27B34" w:rsidRDefault="00E27B34" w:rsidP="008B6900">
      <w:pPr>
        <w:spacing w:line="276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COURSES</w:t>
      </w:r>
    </w:p>
    <w:p w:rsidR="00772CD0" w:rsidRPr="00E27B34" w:rsidRDefault="00772CD0" w:rsidP="008B6900">
      <w:pPr>
        <w:spacing w:line="276" w:lineRule="auto"/>
        <w:jc w:val="both"/>
        <w:rPr>
          <w:color w:val="000000" w:themeColor="text1"/>
        </w:rPr>
      </w:pPr>
    </w:p>
    <w:p w:rsidR="00D70A3A" w:rsidRPr="00E27B34" w:rsidRDefault="00D70A3A" w:rsidP="00D70A3A">
      <w:pPr>
        <w:spacing w:line="276" w:lineRule="auto"/>
        <w:jc w:val="both"/>
        <w:rPr>
          <w:i/>
          <w:color w:val="000000" w:themeColor="text1"/>
        </w:rPr>
      </w:pPr>
      <w:r w:rsidRPr="00E27B34">
        <w:rPr>
          <w:color w:val="000000" w:themeColor="text1"/>
        </w:rPr>
        <w:t xml:space="preserve">ISAQB-F (International Software Architect Qualification </w:t>
      </w:r>
      <w:r w:rsidR="00E27B34" w:rsidRPr="00E27B34">
        <w:rPr>
          <w:color w:val="000000" w:themeColor="text1"/>
        </w:rPr>
        <w:t xml:space="preserve">Board)  </w:t>
      </w:r>
      <w:r w:rsidRPr="00E27B34">
        <w:rPr>
          <w:color w:val="000000" w:themeColor="text1"/>
        </w:rPr>
        <w:t xml:space="preserve">        </w:t>
      </w:r>
      <w:r w:rsidR="0019104C" w:rsidRPr="00E27B34">
        <w:rPr>
          <w:color w:val="000000" w:themeColor="text1"/>
        </w:rPr>
        <w:t xml:space="preserve">    </w:t>
      </w:r>
      <w:r w:rsidRPr="00E27B34">
        <w:rPr>
          <w:i/>
          <w:color w:val="000000" w:themeColor="text1"/>
        </w:rPr>
        <w:t>Slovakia-Bratislava</w:t>
      </w:r>
    </w:p>
    <w:p w:rsidR="00D70A3A" w:rsidRPr="00E27B34" w:rsidRDefault="00D70A3A" w:rsidP="008B6900">
      <w:pPr>
        <w:spacing w:line="276" w:lineRule="auto"/>
        <w:jc w:val="both"/>
        <w:rPr>
          <w:color w:val="000000" w:themeColor="text1"/>
          <w:sz w:val="20"/>
          <w:szCs w:val="20"/>
        </w:rPr>
      </w:pPr>
      <w:r w:rsidRPr="00E27B34">
        <w:rPr>
          <w:color w:val="000000" w:themeColor="text1"/>
          <w:sz w:val="20"/>
          <w:szCs w:val="20"/>
        </w:rPr>
        <w:t xml:space="preserve">     20.05.2015</w:t>
      </w:r>
    </w:p>
    <w:p w:rsidR="00D70A3A" w:rsidRPr="00E27B34" w:rsidRDefault="00D70A3A" w:rsidP="008B6900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:rsidR="00D70A3A" w:rsidRPr="00E27B34" w:rsidRDefault="00D70A3A" w:rsidP="00D70A3A">
      <w:pPr>
        <w:spacing w:line="276" w:lineRule="auto"/>
        <w:jc w:val="both"/>
        <w:rPr>
          <w:i/>
          <w:color w:val="000000" w:themeColor="text1"/>
        </w:rPr>
      </w:pPr>
      <w:r w:rsidRPr="00E27B34">
        <w:rPr>
          <w:color w:val="000000" w:themeColor="text1"/>
        </w:rPr>
        <w:t>Test Driven Development</w:t>
      </w:r>
      <w:r w:rsidRPr="00E27B34">
        <w:rPr>
          <w:color w:val="000000" w:themeColor="text1"/>
        </w:rPr>
        <w:tab/>
      </w:r>
      <w:r w:rsidRPr="00E27B34">
        <w:rPr>
          <w:color w:val="000000" w:themeColor="text1"/>
        </w:rPr>
        <w:tab/>
      </w:r>
      <w:r w:rsidRPr="00E27B34">
        <w:rPr>
          <w:color w:val="000000" w:themeColor="text1"/>
        </w:rPr>
        <w:tab/>
      </w:r>
      <w:r w:rsidRPr="00E27B34">
        <w:rPr>
          <w:color w:val="000000" w:themeColor="text1"/>
        </w:rPr>
        <w:tab/>
        <w:t xml:space="preserve">           </w:t>
      </w:r>
      <w:r w:rsidRPr="00E27B34">
        <w:rPr>
          <w:color w:val="000000" w:themeColor="text1"/>
        </w:rPr>
        <w:tab/>
        <w:t xml:space="preserve">         </w:t>
      </w:r>
      <w:r w:rsidRPr="00E27B34">
        <w:rPr>
          <w:i/>
          <w:color w:val="000000" w:themeColor="text1"/>
        </w:rPr>
        <w:t>JBrains.co / Romania-Brasov</w:t>
      </w:r>
    </w:p>
    <w:p w:rsidR="00D70A3A" w:rsidRPr="00E27B34" w:rsidRDefault="00D70A3A" w:rsidP="00D70A3A">
      <w:pPr>
        <w:pStyle w:val="ListParagraph"/>
        <w:spacing w:line="276" w:lineRule="auto"/>
        <w:ind w:left="360"/>
        <w:jc w:val="both"/>
        <w:rPr>
          <w:color w:val="000000" w:themeColor="text1"/>
          <w:sz w:val="20"/>
          <w:szCs w:val="20"/>
        </w:rPr>
      </w:pPr>
      <w:r w:rsidRPr="00E27B34">
        <w:rPr>
          <w:color w:val="000000" w:themeColor="text1"/>
          <w:sz w:val="20"/>
          <w:szCs w:val="20"/>
        </w:rPr>
        <w:t>06.11.2015</w:t>
      </w:r>
    </w:p>
    <w:p w:rsidR="00D70A3A" w:rsidRPr="00E27B34" w:rsidRDefault="00D70A3A" w:rsidP="008B6900">
      <w:pPr>
        <w:spacing w:line="276" w:lineRule="auto"/>
        <w:jc w:val="both"/>
        <w:rPr>
          <w:color w:val="000000" w:themeColor="text1"/>
        </w:rPr>
      </w:pPr>
    </w:p>
    <w:p w:rsidR="00A90E8D" w:rsidRPr="00E27B34" w:rsidRDefault="00656736" w:rsidP="007F1D9D">
      <w:pPr>
        <w:spacing w:line="276" w:lineRule="auto"/>
        <w:jc w:val="both"/>
        <w:rPr>
          <w:color w:val="000000" w:themeColor="text1"/>
        </w:rPr>
      </w:pPr>
      <w:r w:rsidRPr="00E27B34">
        <w:rPr>
          <w:color w:val="000000" w:themeColor="text1"/>
        </w:rPr>
        <w:t>Object-Oriented Programming and Design Patterns</w:t>
      </w:r>
      <w:r w:rsidR="00A90E8D" w:rsidRPr="00E27B34">
        <w:rPr>
          <w:color w:val="000000" w:themeColor="text1"/>
        </w:rPr>
        <w:t xml:space="preserve">             </w:t>
      </w:r>
      <w:r w:rsidR="0021487F" w:rsidRPr="00E27B34">
        <w:rPr>
          <w:color w:val="000000" w:themeColor="text1"/>
        </w:rPr>
        <w:t xml:space="preserve">      </w:t>
      </w:r>
      <w:r w:rsidR="007F1D9D" w:rsidRPr="00E27B34">
        <w:rPr>
          <w:color w:val="000000" w:themeColor="text1"/>
        </w:rPr>
        <w:t xml:space="preserve">      </w:t>
      </w:r>
      <w:r w:rsidR="00A90E8D" w:rsidRPr="00E27B34">
        <w:rPr>
          <w:i/>
          <w:color w:val="000000" w:themeColor="text1"/>
        </w:rPr>
        <w:t xml:space="preserve">Education </w:t>
      </w:r>
      <w:r w:rsidR="0021487F" w:rsidRPr="00E27B34">
        <w:rPr>
          <w:i/>
          <w:color w:val="000000" w:themeColor="text1"/>
        </w:rPr>
        <w:t>Company Berlin</w:t>
      </w:r>
    </w:p>
    <w:p w:rsidR="00656736" w:rsidRPr="00E27B34" w:rsidRDefault="00A90E8D" w:rsidP="00A90E8D">
      <w:pPr>
        <w:pStyle w:val="ListParagraph"/>
        <w:spacing w:line="276" w:lineRule="auto"/>
        <w:ind w:left="360"/>
        <w:jc w:val="both"/>
        <w:rPr>
          <w:color w:val="000000" w:themeColor="text1"/>
          <w:sz w:val="20"/>
          <w:szCs w:val="20"/>
        </w:rPr>
      </w:pPr>
      <w:r w:rsidRPr="00E27B34">
        <w:rPr>
          <w:color w:val="000000" w:themeColor="text1"/>
          <w:sz w:val="20"/>
          <w:szCs w:val="20"/>
        </w:rPr>
        <w:t>10.04.2015</w:t>
      </w:r>
    </w:p>
    <w:p w:rsidR="00A90E8D" w:rsidRPr="00E27B34" w:rsidRDefault="00A90E8D" w:rsidP="00A90E8D">
      <w:pPr>
        <w:pStyle w:val="ListParagraph"/>
        <w:spacing w:line="276" w:lineRule="auto"/>
        <w:ind w:left="360"/>
        <w:jc w:val="both"/>
        <w:rPr>
          <w:color w:val="000000" w:themeColor="text1"/>
        </w:rPr>
      </w:pPr>
    </w:p>
    <w:p w:rsidR="008F7B8A" w:rsidRPr="00E27B34" w:rsidRDefault="008F7B8A" w:rsidP="00145DCE">
      <w:pPr>
        <w:spacing w:line="276" w:lineRule="auto"/>
        <w:jc w:val="both"/>
        <w:rPr>
          <w:color w:val="000000" w:themeColor="text1"/>
          <w:sz w:val="20"/>
          <w:szCs w:val="20"/>
        </w:rPr>
      </w:pPr>
    </w:p>
    <w:p w:rsidR="0083560B" w:rsidRPr="00E27B34" w:rsidRDefault="00E27B34" w:rsidP="0083560B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LANGUAGES</w:t>
      </w:r>
    </w:p>
    <w:p w:rsidR="0083560B" w:rsidRPr="00E27B34" w:rsidRDefault="0083560B" w:rsidP="0083560B">
      <w:pPr>
        <w:jc w:val="both"/>
        <w:rPr>
          <w:b/>
          <w:color w:val="000000" w:themeColor="text1"/>
          <w:u w:val="single"/>
        </w:rPr>
      </w:pPr>
    </w:p>
    <w:p w:rsidR="0083560B" w:rsidRPr="00E27B34" w:rsidRDefault="00A27F64" w:rsidP="001B0FAE">
      <w:pPr>
        <w:suppressAutoHyphens w:val="0"/>
        <w:jc w:val="both"/>
        <w:rPr>
          <w:color w:val="000000" w:themeColor="text1"/>
        </w:rPr>
      </w:pPr>
      <w:r w:rsidRPr="00E27B34">
        <w:rPr>
          <w:b/>
          <w:color w:val="000000" w:themeColor="text1"/>
        </w:rPr>
        <w:t>English</w:t>
      </w:r>
      <w:r w:rsidR="0083560B" w:rsidRPr="00E27B34">
        <w:rPr>
          <w:color w:val="000000" w:themeColor="text1"/>
        </w:rPr>
        <w:tab/>
      </w:r>
      <w:r w:rsidRPr="00E27B34">
        <w:rPr>
          <w:color w:val="000000" w:themeColor="text1"/>
        </w:rPr>
        <w:t>Speaking: Advanced</w:t>
      </w:r>
      <w:r w:rsidR="009A3334" w:rsidRPr="00E27B34">
        <w:rPr>
          <w:color w:val="000000" w:themeColor="text1"/>
        </w:rPr>
        <w:t xml:space="preserve"> / </w:t>
      </w:r>
      <w:r w:rsidRPr="00E27B34">
        <w:rPr>
          <w:color w:val="000000" w:themeColor="text1"/>
        </w:rPr>
        <w:t>Writing: Advanced</w:t>
      </w:r>
    </w:p>
    <w:p w:rsidR="00FC54B0" w:rsidRPr="00E27B34" w:rsidRDefault="00FC54B0" w:rsidP="00A27F64">
      <w:pPr>
        <w:suppressAutoHyphens w:val="0"/>
        <w:ind w:left="720"/>
        <w:jc w:val="both"/>
        <w:rPr>
          <w:color w:val="000000" w:themeColor="text1"/>
        </w:rPr>
      </w:pPr>
    </w:p>
    <w:p w:rsidR="00A27F64" w:rsidRPr="00E27B34" w:rsidRDefault="007157E4" w:rsidP="00B94377">
      <w:pPr>
        <w:suppressAutoHyphens w:val="0"/>
        <w:ind w:left="720" w:firstLine="696"/>
        <w:jc w:val="both"/>
        <w:rPr>
          <w:color w:val="000000" w:themeColor="text1"/>
        </w:rPr>
      </w:pPr>
      <w:r w:rsidRPr="00E27B34">
        <w:rPr>
          <w:color w:val="000000" w:themeColor="text1"/>
        </w:rPr>
        <w:t>Lived in Netherlands more than 6 months while working for Triodor-Lely BV</w:t>
      </w:r>
      <w:r w:rsidR="000D52AE" w:rsidRPr="00E27B34">
        <w:rPr>
          <w:color w:val="000000" w:themeColor="text1"/>
        </w:rPr>
        <w:t>.</w:t>
      </w:r>
    </w:p>
    <w:p w:rsidR="0083560B" w:rsidRPr="00E27B34" w:rsidRDefault="0083560B" w:rsidP="0083560B">
      <w:pPr>
        <w:ind w:left="360"/>
        <w:jc w:val="both"/>
        <w:rPr>
          <w:color w:val="000000" w:themeColor="text1"/>
        </w:rPr>
      </w:pPr>
      <w:r w:rsidRPr="00E27B34">
        <w:rPr>
          <w:color w:val="000000" w:themeColor="text1"/>
        </w:rPr>
        <w:tab/>
      </w:r>
    </w:p>
    <w:p w:rsidR="0083560B" w:rsidRPr="00E27B34" w:rsidRDefault="00A27F64" w:rsidP="001B0FAE">
      <w:pPr>
        <w:suppressAutoHyphens w:val="0"/>
        <w:jc w:val="both"/>
        <w:rPr>
          <w:color w:val="000000" w:themeColor="text1"/>
        </w:rPr>
      </w:pPr>
      <w:r w:rsidRPr="00E27B34">
        <w:rPr>
          <w:b/>
          <w:color w:val="000000" w:themeColor="text1"/>
        </w:rPr>
        <w:t>German</w:t>
      </w:r>
      <w:r w:rsidR="0083560B" w:rsidRPr="00E27B34">
        <w:rPr>
          <w:color w:val="000000" w:themeColor="text1"/>
        </w:rPr>
        <w:tab/>
      </w:r>
      <w:r w:rsidRPr="00E27B34">
        <w:rPr>
          <w:color w:val="000000" w:themeColor="text1"/>
        </w:rPr>
        <w:t>Speaking</w:t>
      </w:r>
      <w:r w:rsidR="0083560B" w:rsidRPr="00E27B34">
        <w:rPr>
          <w:color w:val="000000" w:themeColor="text1"/>
        </w:rPr>
        <w:t>:</w:t>
      </w:r>
      <w:r w:rsidRPr="00E27B34">
        <w:rPr>
          <w:color w:val="000000" w:themeColor="text1"/>
        </w:rPr>
        <w:t xml:space="preserve"> Basic</w:t>
      </w:r>
      <w:r w:rsidR="009A3334" w:rsidRPr="00E27B34">
        <w:rPr>
          <w:color w:val="000000" w:themeColor="text1"/>
        </w:rPr>
        <w:t xml:space="preserve"> / </w:t>
      </w:r>
      <w:r w:rsidRPr="00E27B34">
        <w:rPr>
          <w:color w:val="000000" w:themeColor="text1"/>
        </w:rPr>
        <w:t>Writing</w:t>
      </w:r>
      <w:r w:rsidR="0083560B" w:rsidRPr="00E27B34">
        <w:rPr>
          <w:color w:val="000000" w:themeColor="text1"/>
        </w:rPr>
        <w:t>:</w:t>
      </w:r>
      <w:r w:rsidRPr="00E27B34">
        <w:rPr>
          <w:color w:val="000000" w:themeColor="text1"/>
        </w:rPr>
        <w:t xml:space="preserve"> Basic</w:t>
      </w:r>
    </w:p>
    <w:p w:rsidR="00FC54B0" w:rsidRPr="00E27B34" w:rsidRDefault="00FC54B0" w:rsidP="00A27F64">
      <w:pPr>
        <w:ind w:left="708"/>
        <w:jc w:val="both"/>
        <w:rPr>
          <w:i/>
          <w:color w:val="000000" w:themeColor="text1"/>
        </w:rPr>
      </w:pPr>
    </w:p>
    <w:p w:rsidR="0083560B" w:rsidRPr="00E27B34" w:rsidRDefault="00CA3138" w:rsidP="00B94377">
      <w:pPr>
        <w:ind w:left="1416"/>
        <w:jc w:val="both"/>
        <w:rPr>
          <w:color w:val="000000" w:themeColor="text1"/>
        </w:rPr>
      </w:pPr>
      <w:r w:rsidRPr="00E27B34">
        <w:rPr>
          <w:color w:val="000000" w:themeColor="text1"/>
        </w:rPr>
        <w:t xml:space="preserve">Grow up to 5 </w:t>
      </w:r>
      <w:r w:rsidR="00A27F64" w:rsidRPr="00E27B34">
        <w:rPr>
          <w:color w:val="000000" w:themeColor="text1"/>
        </w:rPr>
        <w:t>years in Germany/Stuttgart</w:t>
      </w:r>
      <w:r w:rsidRPr="00E27B34">
        <w:rPr>
          <w:color w:val="000000" w:themeColor="text1"/>
        </w:rPr>
        <w:t xml:space="preserve"> and </w:t>
      </w:r>
      <w:r w:rsidR="00EA68E6" w:rsidRPr="00E27B34">
        <w:rPr>
          <w:color w:val="000000" w:themeColor="text1"/>
        </w:rPr>
        <w:t xml:space="preserve">visit </w:t>
      </w:r>
      <w:r w:rsidRPr="00E27B34">
        <w:rPr>
          <w:color w:val="000000" w:themeColor="text1"/>
        </w:rPr>
        <w:t>frequently afterwards</w:t>
      </w:r>
      <w:r w:rsidR="00A27F64" w:rsidRPr="00E27B34">
        <w:rPr>
          <w:color w:val="000000" w:themeColor="text1"/>
        </w:rPr>
        <w:t xml:space="preserve">, German became easy to understand and speak </w:t>
      </w:r>
      <w:r w:rsidR="00242E55" w:rsidRPr="00E27B34">
        <w:rPr>
          <w:color w:val="000000" w:themeColor="text1"/>
        </w:rPr>
        <w:t xml:space="preserve">after </w:t>
      </w:r>
      <w:r w:rsidR="003814E4" w:rsidRPr="00E27B34">
        <w:rPr>
          <w:color w:val="000000" w:themeColor="text1"/>
        </w:rPr>
        <w:t xml:space="preserve">a quick </w:t>
      </w:r>
      <w:r w:rsidR="00A27F64" w:rsidRPr="00E27B34">
        <w:rPr>
          <w:color w:val="000000" w:themeColor="text1"/>
        </w:rPr>
        <w:t>practice.</w:t>
      </w:r>
    </w:p>
    <w:p w:rsidR="008F7B8A" w:rsidRPr="00E27B34" w:rsidRDefault="008F7B8A" w:rsidP="008F7B8A">
      <w:pPr>
        <w:jc w:val="both"/>
        <w:rPr>
          <w:color w:val="000000" w:themeColor="text1"/>
        </w:rPr>
      </w:pPr>
    </w:p>
    <w:p w:rsidR="008F7B8A" w:rsidRPr="00E27B34" w:rsidRDefault="008F7B8A" w:rsidP="008F7B8A">
      <w:pPr>
        <w:jc w:val="both"/>
        <w:rPr>
          <w:color w:val="000000" w:themeColor="text1"/>
        </w:rPr>
      </w:pPr>
    </w:p>
    <w:p w:rsidR="00B947BA" w:rsidRPr="00E27B34" w:rsidRDefault="00E27B34" w:rsidP="00B947BA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INTERESTS</w:t>
      </w:r>
    </w:p>
    <w:p w:rsidR="00B947BA" w:rsidRPr="00E27B34" w:rsidRDefault="00B947BA" w:rsidP="00B947BA">
      <w:pPr>
        <w:jc w:val="both"/>
        <w:rPr>
          <w:color w:val="000000" w:themeColor="text1"/>
        </w:rPr>
      </w:pPr>
    </w:p>
    <w:p w:rsidR="0083560B" w:rsidRDefault="00E27B34" w:rsidP="00B947B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Camping </w:t>
      </w:r>
      <w:r w:rsidR="00C32127" w:rsidRPr="00E27B34">
        <w:rPr>
          <w:color w:val="000000" w:themeColor="text1"/>
        </w:rPr>
        <w:t xml:space="preserve">and motorcycling </w:t>
      </w:r>
      <w:r w:rsidR="00DA2594">
        <w:rPr>
          <w:color w:val="000000" w:themeColor="text1"/>
        </w:rPr>
        <w:t xml:space="preserve">into the </w:t>
      </w:r>
      <w:r>
        <w:rPr>
          <w:color w:val="000000" w:themeColor="text1"/>
        </w:rPr>
        <w:t>unknown</w:t>
      </w:r>
      <w:r w:rsidR="00DA2594">
        <w:rPr>
          <w:color w:val="000000" w:themeColor="text1"/>
        </w:rPr>
        <w:t xml:space="preserve"> paths</w:t>
      </w:r>
      <w:r w:rsidR="006571E2">
        <w:rPr>
          <w:color w:val="000000" w:themeColor="text1"/>
        </w:rPr>
        <w:t xml:space="preserve"> are top picks, which</w:t>
      </w:r>
      <w:r>
        <w:rPr>
          <w:color w:val="000000" w:themeColor="text1"/>
        </w:rPr>
        <w:t xml:space="preserve"> </w:t>
      </w:r>
      <w:r w:rsidR="00DA2594">
        <w:rPr>
          <w:color w:val="000000" w:themeColor="text1"/>
        </w:rPr>
        <w:t>keep</w:t>
      </w:r>
      <w:r>
        <w:rPr>
          <w:color w:val="000000" w:themeColor="text1"/>
        </w:rPr>
        <w:t xml:space="preserve"> up </w:t>
      </w:r>
      <w:r w:rsidR="00FC41B3" w:rsidRPr="00E27B34">
        <w:rPr>
          <w:color w:val="000000" w:themeColor="text1"/>
        </w:rPr>
        <w:t xml:space="preserve">my </w:t>
      </w:r>
      <w:r w:rsidR="00EA5AC7" w:rsidRPr="00E27B34">
        <w:rPr>
          <w:color w:val="000000" w:themeColor="text1"/>
        </w:rPr>
        <w:t>passion on</w:t>
      </w:r>
      <w:r w:rsidR="007D4C60" w:rsidRPr="00E27B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machines </w:t>
      </w:r>
      <w:r w:rsidR="00C32127" w:rsidRPr="00E27B34">
        <w:rPr>
          <w:color w:val="000000" w:themeColor="text1"/>
        </w:rPr>
        <w:t xml:space="preserve">and </w:t>
      </w:r>
      <w:r w:rsidR="00DA2594">
        <w:rPr>
          <w:color w:val="000000" w:themeColor="text1"/>
        </w:rPr>
        <w:t xml:space="preserve">nature </w:t>
      </w:r>
      <w:r w:rsidR="009A5F4B" w:rsidRPr="00E27B34">
        <w:rPr>
          <w:color w:val="000000" w:themeColor="text1"/>
        </w:rPr>
        <w:t>surrounding me</w:t>
      </w:r>
      <w:r w:rsidR="007D4C60" w:rsidRPr="00E27B34">
        <w:rPr>
          <w:color w:val="000000" w:themeColor="text1"/>
        </w:rPr>
        <w:t>.</w:t>
      </w:r>
    </w:p>
    <w:p w:rsidR="00C92FAD" w:rsidRPr="00E27B34" w:rsidRDefault="00C92FAD" w:rsidP="00C92FAD">
      <w:pPr>
        <w:rPr>
          <w:color w:val="000000" w:themeColor="text1"/>
        </w:rPr>
      </w:pPr>
    </w:p>
    <w:p w:rsidR="00497B8B" w:rsidRPr="006571E2" w:rsidRDefault="00497B8B" w:rsidP="006571E2">
      <w:pPr>
        <w:rPr>
          <w:color w:val="000000" w:themeColor="text1"/>
        </w:rPr>
      </w:pPr>
    </w:p>
    <w:p w:rsidR="00DF35D4" w:rsidRPr="00E27B34" w:rsidRDefault="00DF35D4" w:rsidP="00D70A3A">
      <w:pPr>
        <w:rPr>
          <w:color w:val="000000" w:themeColor="text1"/>
        </w:rPr>
      </w:pPr>
    </w:p>
    <w:p w:rsidR="00C92FAD" w:rsidRPr="00E27B34" w:rsidRDefault="00C92FAD" w:rsidP="00C92FAD">
      <w:pPr>
        <w:pStyle w:val="ListParagraph"/>
        <w:rPr>
          <w:color w:val="000000" w:themeColor="text1"/>
        </w:rPr>
      </w:pPr>
    </w:p>
    <w:p w:rsidR="0051166F" w:rsidRPr="00E27B34" w:rsidRDefault="0051166F" w:rsidP="00C92FAD">
      <w:pPr>
        <w:pStyle w:val="ListParagraph"/>
        <w:rPr>
          <w:color w:val="000000" w:themeColor="text1"/>
        </w:rPr>
      </w:pPr>
    </w:p>
    <w:p w:rsidR="00236728" w:rsidRPr="00E27B34" w:rsidRDefault="00236728" w:rsidP="00C92FAD">
      <w:pPr>
        <w:pStyle w:val="ListParagraph"/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236728" w:rsidRPr="00E27B34" w:rsidRDefault="00236728" w:rsidP="00C92FAD">
      <w:pPr>
        <w:pStyle w:val="ListParagraph"/>
        <w:rPr>
          <w:color w:val="000000" w:themeColor="text1"/>
        </w:rPr>
      </w:pPr>
    </w:p>
    <w:p w:rsidR="0051166F" w:rsidRPr="00E27B34" w:rsidRDefault="0051166F" w:rsidP="00C92FAD">
      <w:pPr>
        <w:rPr>
          <w:color w:val="000000" w:themeColor="text1"/>
        </w:rPr>
      </w:pPr>
    </w:p>
    <w:p w:rsidR="00046DDB" w:rsidRPr="00E27B34" w:rsidRDefault="00046DDB" w:rsidP="007A3DEA">
      <w:pPr>
        <w:rPr>
          <w:color w:val="000000" w:themeColor="text1"/>
        </w:rPr>
      </w:pPr>
    </w:p>
    <w:p w:rsidR="00046DDB" w:rsidRPr="00E27B34" w:rsidRDefault="00046DDB" w:rsidP="00C92FAD">
      <w:pPr>
        <w:pStyle w:val="ListParagraph"/>
        <w:rPr>
          <w:color w:val="000000" w:themeColor="text1"/>
        </w:rPr>
      </w:pPr>
    </w:p>
    <w:p w:rsidR="00D0686A" w:rsidRPr="00E27B34" w:rsidRDefault="00D0686A" w:rsidP="00494281">
      <w:pPr>
        <w:pStyle w:val="ListParagraph"/>
        <w:numPr>
          <w:ilvl w:val="0"/>
          <w:numId w:val="26"/>
        </w:numPr>
        <w:jc w:val="right"/>
        <w:rPr>
          <w:i/>
          <w:color w:val="000000" w:themeColor="text1"/>
          <w:sz w:val="20"/>
          <w:szCs w:val="20"/>
        </w:rPr>
      </w:pPr>
      <w:r w:rsidRPr="00E27B34">
        <w:rPr>
          <w:i/>
          <w:color w:val="000000" w:themeColor="text1"/>
          <w:sz w:val="20"/>
          <w:szCs w:val="20"/>
        </w:rPr>
        <w:t xml:space="preserve">Simatic S7-1500 Software Controller - </w:t>
      </w:r>
      <w:hyperlink r:id="rId14" w:history="1">
        <w:r w:rsidRPr="00E27B34">
          <w:rPr>
            <w:rStyle w:val="Hyperlink"/>
            <w:i/>
            <w:color w:val="000000" w:themeColor="text1"/>
            <w:sz w:val="20"/>
            <w:szCs w:val="20"/>
          </w:rPr>
          <w:t>http://w3.siemens.com/mcms/programmable-logic-controller/en/software-controller/s7-1500-software-controller/Pages/Default.aspx</w:t>
        </w:r>
      </w:hyperlink>
    </w:p>
    <w:p w:rsidR="00D0686A" w:rsidRPr="00E27B34" w:rsidRDefault="00D0686A" w:rsidP="00494281">
      <w:pPr>
        <w:pStyle w:val="ListParagraph"/>
        <w:ind w:left="1080"/>
        <w:jc w:val="right"/>
        <w:rPr>
          <w:i/>
          <w:color w:val="000000" w:themeColor="text1"/>
          <w:sz w:val="20"/>
          <w:szCs w:val="20"/>
        </w:rPr>
      </w:pPr>
    </w:p>
    <w:p w:rsidR="00D0686A" w:rsidRPr="00E27B34" w:rsidRDefault="00E95805" w:rsidP="00494281">
      <w:pPr>
        <w:pStyle w:val="ListParagraph"/>
        <w:numPr>
          <w:ilvl w:val="0"/>
          <w:numId w:val="26"/>
        </w:numPr>
        <w:jc w:val="right"/>
        <w:rPr>
          <w:rStyle w:val="Hyperlink"/>
          <w:i/>
          <w:color w:val="000000" w:themeColor="text1"/>
          <w:sz w:val="20"/>
          <w:szCs w:val="20"/>
          <w:u w:val="none"/>
        </w:rPr>
      </w:pPr>
      <w:r w:rsidRPr="00E27B34">
        <w:rPr>
          <w:i/>
          <w:color w:val="000000" w:themeColor="text1"/>
          <w:sz w:val="20"/>
          <w:szCs w:val="20"/>
        </w:rPr>
        <w:t xml:space="preserve">Lely Discovery - </w:t>
      </w:r>
      <w:hyperlink r:id="rId15" w:history="1">
        <w:r w:rsidR="002D608A" w:rsidRPr="00E27B34">
          <w:rPr>
            <w:rStyle w:val="Hyperlink"/>
            <w:i/>
            <w:color w:val="000000" w:themeColor="text1"/>
            <w:sz w:val="20"/>
            <w:szCs w:val="20"/>
          </w:rPr>
          <w:t>http://www.lely.com/en/housing/mobile-barn-cleaner/discovery</w:t>
        </w:r>
      </w:hyperlink>
    </w:p>
    <w:p w:rsidR="00D0686A" w:rsidRPr="00E27B34" w:rsidRDefault="00D0686A" w:rsidP="00494281">
      <w:pPr>
        <w:jc w:val="right"/>
        <w:rPr>
          <w:rStyle w:val="Hyperlink"/>
          <w:i/>
          <w:color w:val="000000" w:themeColor="text1"/>
          <w:sz w:val="20"/>
          <w:szCs w:val="20"/>
          <w:u w:val="none"/>
        </w:rPr>
      </w:pPr>
    </w:p>
    <w:p w:rsidR="00E95805" w:rsidRPr="00E27B34" w:rsidRDefault="00BB6455" w:rsidP="00494281">
      <w:pPr>
        <w:pStyle w:val="ListParagraph"/>
        <w:numPr>
          <w:ilvl w:val="0"/>
          <w:numId w:val="26"/>
        </w:numPr>
        <w:jc w:val="right"/>
        <w:rPr>
          <w:i/>
          <w:color w:val="000000" w:themeColor="text1"/>
          <w:sz w:val="20"/>
          <w:szCs w:val="20"/>
          <w:lang w:val="es-ES"/>
        </w:rPr>
      </w:pPr>
      <w:r w:rsidRPr="00E27B34">
        <w:rPr>
          <w:i/>
          <w:color w:val="000000" w:themeColor="text1"/>
          <w:sz w:val="20"/>
          <w:szCs w:val="20"/>
          <w:lang w:val="es-ES"/>
        </w:rPr>
        <w:t xml:space="preserve">Lely Vector - </w:t>
      </w:r>
      <w:hyperlink r:id="rId16" w:history="1">
        <w:r w:rsidRPr="00E27B34">
          <w:rPr>
            <w:rStyle w:val="Hyperlink"/>
            <w:i/>
            <w:color w:val="000000" w:themeColor="text1"/>
            <w:sz w:val="20"/>
            <w:szCs w:val="20"/>
            <w:lang w:val="es-ES"/>
          </w:rPr>
          <w:t>http://www.lely.com/en/feeding/automatic-feeding-system/vector</w:t>
        </w:r>
      </w:hyperlink>
    </w:p>
    <w:sectPr w:rsidR="00E95805" w:rsidRPr="00E27B34" w:rsidSect="00605DCF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718" w:rsidRDefault="004F6718">
      <w:r>
        <w:separator/>
      </w:r>
    </w:p>
  </w:endnote>
  <w:endnote w:type="continuationSeparator" w:id="0">
    <w:p w:rsidR="004F6718" w:rsidRDefault="004F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718" w:rsidRDefault="004F6718">
      <w:r>
        <w:separator/>
      </w:r>
    </w:p>
  </w:footnote>
  <w:footnote w:type="continuationSeparator" w:id="0">
    <w:p w:rsidR="004F6718" w:rsidRDefault="004F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E7A" w:rsidRDefault="00F77E7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AE2035"/>
    <w:multiLevelType w:val="hybridMultilevel"/>
    <w:tmpl w:val="ACC232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57F29"/>
    <w:multiLevelType w:val="hybridMultilevel"/>
    <w:tmpl w:val="4F247FD8"/>
    <w:lvl w:ilvl="0" w:tplc="041F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04721CE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D33ECD"/>
    <w:multiLevelType w:val="hybridMultilevel"/>
    <w:tmpl w:val="EDD24E6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0B75BD"/>
    <w:multiLevelType w:val="hybridMultilevel"/>
    <w:tmpl w:val="2E420FB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0F0E74"/>
    <w:multiLevelType w:val="hybridMultilevel"/>
    <w:tmpl w:val="B3869A94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420A7A"/>
    <w:multiLevelType w:val="hybridMultilevel"/>
    <w:tmpl w:val="50C0640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A616C"/>
    <w:multiLevelType w:val="hybridMultilevel"/>
    <w:tmpl w:val="662C32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05B3"/>
    <w:multiLevelType w:val="hybridMultilevel"/>
    <w:tmpl w:val="CBFE7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17DDB"/>
    <w:multiLevelType w:val="multilevel"/>
    <w:tmpl w:val="8C7259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D055B7B"/>
    <w:multiLevelType w:val="hybridMultilevel"/>
    <w:tmpl w:val="EF486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98007F"/>
    <w:multiLevelType w:val="hybridMultilevel"/>
    <w:tmpl w:val="58460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E6FA1"/>
    <w:multiLevelType w:val="hybridMultilevel"/>
    <w:tmpl w:val="8710020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B4FE4"/>
    <w:multiLevelType w:val="hybridMultilevel"/>
    <w:tmpl w:val="57942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85860"/>
    <w:multiLevelType w:val="hybridMultilevel"/>
    <w:tmpl w:val="0CD00644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F532FA"/>
    <w:multiLevelType w:val="hybridMultilevel"/>
    <w:tmpl w:val="FF8C440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66996"/>
    <w:multiLevelType w:val="hybridMultilevel"/>
    <w:tmpl w:val="C22C8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333A4"/>
    <w:multiLevelType w:val="hybridMultilevel"/>
    <w:tmpl w:val="C3425A5C"/>
    <w:lvl w:ilvl="0" w:tplc="041F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CC6414"/>
    <w:multiLevelType w:val="hybridMultilevel"/>
    <w:tmpl w:val="4D788B6E"/>
    <w:lvl w:ilvl="0" w:tplc="041F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7782156"/>
    <w:multiLevelType w:val="hybridMultilevel"/>
    <w:tmpl w:val="50068A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F11092"/>
    <w:multiLevelType w:val="hybridMultilevel"/>
    <w:tmpl w:val="8B163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20"/>
  </w:num>
  <w:num w:numId="12">
    <w:abstractNumId w:val="4"/>
  </w:num>
  <w:num w:numId="13">
    <w:abstractNumId w:val="21"/>
  </w:num>
  <w:num w:numId="14">
    <w:abstractNumId w:val="13"/>
  </w:num>
  <w:num w:numId="15">
    <w:abstractNumId w:val="12"/>
  </w:num>
  <w:num w:numId="16">
    <w:abstractNumId w:val="5"/>
  </w:num>
  <w:num w:numId="17">
    <w:abstractNumId w:val="17"/>
  </w:num>
  <w:num w:numId="18">
    <w:abstractNumId w:val="10"/>
  </w:num>
  <w:num w:numId="19">
    <w:abstractNumId w:val="18"/>
  </w:num>
  <w:num w:numId="20">
    <w:abstractNumId w:val="22"/>
  </w:num>
  <w:num w:numId="21">
    <w:abstractNumId w:val="11"/>
  </w:num>
  <w:num w:numId="22">
    <w:abstractNumId w:val="19"/>
  </w:num>
  <w:num w:numId="23">
    <w:abstractNumId w:val="16"/>
  </w:num>
  <w:num w:numId="24">
    <w:abstractNumId w:val="23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3C5"/>
    <w:rsid w:val="00001D84"/>
    <w:rsid w:val="00010652"/>
    <w:rsid w:val="00015A11"/>
    <w:rsid w:val="00017E06"/>
    <w:rsid w:val="00025890"/>
    <w:rsid w:val="000319B2"/>
    <w:rsid w:val="000343C8"/>
    <w:rsid w:val="00035E52"/>
    <w:rsid w:val="00046DDB"/>
    <w:rsid w:val="00052505"/>
    <w:rsid w:val="00054EF5"/>
    <w:rsid w:val="00057680"/>
    <w:rsid w:val="00065C9A"/>
    <w:rsid w:val="00076FC4"/>
    <w:rsid w:val="000805CB"/>
    <w:rsid w:val="00081A14"/>
    <w:rsid w:val="00087A3F"/>
    <w:rsid w:val="00090229"/>
    <w:rsid w:val="00092320"/>
    <w:rsid w:val="000925D3"/>
    <w:rsid w:val="00092F4F"/>
    <w:rsid w:val="000A2357"/>
    <w:rsid w:val="000A4620"/>
    <w:rsid w:val="000A4F29"/>
    <w:rsid w:val="000A657F"/>
    <w:rsid w:val="000B0056"/>
    <w:rsid w:val="000B2921"/>
    <w:rsid w:val="000C0258"/>
    <w:rsid w:val="000C5095"/>
    <w:rsid w:val="000D4340"/>
    <w:rsid w:val="000D52AE"/>
    <w:rsid w:val="000E05E6"/>
    <w:rsid w:val="000F6291"/>
    <w:rsid w:val="000F7004"/>
    <w:rsid w:val="00106CDA"/>
    <w:rsid w:val="001251CB"/>
    <w:rsid w:val="00132075"/>
    <w:rsid w:val="00141FAB"/>
    <w:rsid w:val="001420C0"/>
    <w:rsid w:val="00145DCE"/>
    <w:rsid w:val="00154DAA"/>
    <w:rsid w:val="00162556"/>
    <w:rsid w:val="00164032"/>
    <w:rsid w:val="00165928"/>
    <w:rsid w:val="00167A00"/>
    <w:rsid w:val="00182BD7"/>
    <w:rsid w:val="001852B4"/>
    <w:rsid w:val="00187DEA"/>
    <w:rsid w:val="0019104C"/>
    <w:rsid w:val="0019107D"/>
    <w:rsid w:val="001A0B94"/>
    <w:rsid w:val="001A5936"/>
    <w:rsid w:val="001B0C85"/>
    <w:rsid w:val="001B0FAE"/>
    <w:rsid w:val="001B1364"/>
    <w:rsid w:val="001C1D6E"/>
    <w:rsid w:val="001C76B1"/>
    <w:rsid w:val="001D20B0"/>
    <w:rsid w:val="001D612D"/>
    <w:rsid w:val="001E084B"/>
    <w:rsid w:val="001E0C40"/>
    <w:rsid w:val="001E217D"/>
    <w:rsid w:val="001E2BE6"/>
    <w:rsid w:val="001E75B3"/>
    <w:rsid w:val="001F5E37"/>
    <w:rsid w:val="002036E9"/>
    <w:rsid w:val="002143C0"/>
    <w:rsid w:val="0021487F"/>
    <w:rsid w:val="00216B15"/>
    <w:rsid w:val="002315E6"/>
    <w:rsid w:val="002353C5"/>
    <w:rsid w:val="00236728"/>
    <w:rsid w:val="00237799"/>
    <w:rsid w:val="00242E55"/>
    <w:rsid w:val="00243130"/>
    <w:rsid w:val="0024339F"/>
    <w:rsid w:val="00261641"/>
    <w:rsid w:val="00267638"/>
    <w:rsid w:val="00270055"/>
    <w:rsid w:val="00274659"/>
    <w:rsid w:val="00276207"/>
    <w:rsid w:val="00285CE2"/>
    <w:rsid w:val="00290B43"/>
    <w:rsid w:val="002A1965"/>
    <w:rsid w:val="002C1F13"/>
    <w:rsid w:val="002D00A6"/>
    <w:rsid w:val="002D25B6"/>
    <w:rsid w:val="002D608A"/>
    <w:rsid w:val="002E1C75"/>
    <w:rsid w:val="00304975"/>
    <w:rsid w:val="00324288"/>
    <w:rsid w:val="00325F8C"/>
    <w:rsid w:val="00333B2E"/>
    <w:rsid w:val="00333C44"/>
    <w:rsid w:val="003507AB"/>
    <w:rsid w:val="00350925"/>
    <w:rsid w:val="00353B43"/>
    <w:rsid w:val="00364496"/>
    <w:rsid w:val="00367CC0"/>
    <w:rsid w:val="003814E4"/>
    <w:rsid w:val="00385A20"/>
    <w:rsid w:val="003975FF"/>
    <w:rsid w:val="003A4DE4"/>
    <w:rsid w:val="003A623F"/>
    <w:rsid w:val="003B3925"/>
    <w:rsid w:val="003C0859"/>
    <w:rsid w:val="003C0B6C"/>
    <w:rsid w:val="003D066B"/>
    <w:rsid w:val="003D10AA"/>
    <w:rsid w:val="003D3ACA"/>
    <w:rsid w:val="003D5203"/>
    <w:rsid w:val="003D7BA2"/>
    <w:rsid w:val="003D7FB5"/>
    <w:rsid w:val="003E0E89"/>
    <w:rsid w:val="003E5635"/>
    <w:rsid w:val="00404823"/>
    <w:rsid w:val="00411AA9"/>
    <w:rsid w:val="00411CAF"/>
    <w:rsid w:val="00421F20"/>
    <w:rsid w:val="004223A4"/>
    <w:rsid w:val="0042266B"/>
    <w:rsid w:val="0042344A"/>
    <w:rsid w:val="00425C43"/>
    <w:rsid w:val="004263D8"/>
    <w:rsid w:val="00432CED"/>
    <w:rsid w:val="0044135D"/>
    <w:rsid w:val="0044591D"/>
    <w:rsid w:val="00473D18"/>
    <w:rsid w:val="00473EA5"/>
    <w:rsid w:val="004747D7"/>
    <w:rsid w:val="00493ABF"/>
    <w:rsid w:val="00494281"/>
    <w:rsid w:val="00497016"/>
    <w:rsid w:val="00497B8B"/>
    <w:rsid w:val="004A1460"/>
    <w:rsid w:val="004B3587"/>
    <w:rsid w:val="004B4D8A"/>
    <w:rsid w:val="004B7B59"/>
    <w:rsid w:val="004C5649"/>
    <w:rsid w:val="004C56AC"/>
    <w:rsid w:val="004C597D"/>
    <w:rsid w:val="004D3756"/>
    <w:rsid w:val="004E1D72"/>
    <w:rsid w:val="004E3561"/>
    <w:rsid w:val="004E76FB"/>
    <w:rsid w:val="004F110F"/>
    <w:rsid w:val="004F23A4"/>
    <w:rsid w:val="004F6718"/>
    <w:rsid w:val="004F7801"/>
    <w:rsid w:val="005009A4"/>
    <w:rsid w:val="0050449A"/>
    <w:rsid w:val="0051166F"/>
    <w:rsid w:val="00515D7C"/>
    <w:rsid w:val="00523A0A"/>
    <w:rsid w:val="00524523"/>
    <w:rsid w:val="005265F4"/>
    <w:rsid w:val="0053435E"/>
    <w:rsid w:val="00541678"/>
    <w:rsid w:val="00551739"/>
    <w:rsid w:val="005540BF"/>
    <w:rsid w:val="00570C95"/>
    <w:rsid w:val="005758B2"/>
    <w:rsid w:val="005814F9"/>
    <w:rsid w:val="005828DA"/>
    <w:rsid w:val="0059598E"/>
    <w:rsid w:val="005A4C93"/>
    <w:rsid w:val="005A5722"/>
    <w:rsid w:val="005C08AC"/>
    <w:rsid w:val="005C22DA"/>
    <w:rsid w:val="005C2D60"/>
    <w:rsid w:val="005C314F"/>
    <w:rsid w:val="005E59C5"/>
    <w:rsid w:val="006027AE"/>
    <w:rsid w:val="00605DCF"/>
    <w:rsid w:val="00611696"/>
    <w:rsid w:val="0061340D"/>
    <w:rsid w:val="00622879"/>
    <w:rsid w:val="006271C2"/>
    <w:rsid w:val="0063449B"/>
    <w:rsid w:val="00634B94"/>
    <w:rsid w:val="00656736"/>
    <w:rsid w:val="006571E2"/>
    <w:rsid w:val="00664B5A"/>
    <w:rsid w:val="00677005"/>
    <w:rsid w:val="006813D7"/>
    <w:rsid w:val="0069693E"/>
    <w:rsid w:val="006A4A65"/>
    <w:rsid w:val="006B0745"/>
    <w:rsid w:val="006B187C"/>
    <w:rsid w:val="006C31AF"/>
    <w:rsid w:val="006C4CD2"/>
    <w:rsid w:val="006C6FF5"/>
    <w:rsid w:val="006C75BE"/>
    <w:rsid w:val="006D6183"/>
    <w:rsid w:val="006E094D"/>
    <w:rsid w:val="006E15CE"/>
    <w:rsid w:val="006F4260"/>
    <w:rsid w:val="00712567"/>
    <w:rsid w:val="007150E2"/>
    <w:rsid w:val="007157E4"/>
    <w:rsid w:val="00727336"/>
    <w:rsid w:val="0073136F"/>
    <w:rsid w:val="00731521"/>
    <w:rsid w:val="007363F2"/>
    <w:rsid w:val="00742E66"/>
    <w:rsid w:val="00745C9D"/>
    <w:rsid w:val="00747975"/>
    <w:rsid w:val="007548B5"/>
    <w:rsid w:val="00772CD0"/>
    <w:rsid w:val="0077750E"/>
    <w:rsid w:val="00792B9F"/>
    <w:rsid w:val="00795B22"/>
    <w:rsid w:val="007A3DEA"/>
    <w:rsid w:val="007A6C42"/>
    <w:rsid w:val="007B2AEF"/>
    <w:rsid w:val="007C1139"/>
    <w:rsid w:val="007C1DA0"/>
    <w:rsid w:val="007D1AC8"/>
    <w:rsid w:val="007D4C60"/>
    <w:rsid w:val="007F1D9D"/>
    <w:rsid w:val="00800704"/>
    <w:rsid w:val="008057B1"/>
    <w:rsid w:val="008109F2"/>
    <w:rsid w:val="008141F6"/>
    <w:rsid w:val="008164F4"/>
    <w:rsid w:val="00833DED"/>
    <w:rsid w:val="008344FF"/>
    <w:rsid w:val="0083560B"/>
    <w:rsid w:val="0084577F"/>
    <w:rsid w:val="008522FC"/>
    <w:rsid w:val="00861819"/>
    <w:rsid w:val="008626AA"/>
    <w:rsid w:val="00894347"/>
    <w:rsid w:val="008A192E"/>
    <w:rsid w:val="008B6203"/>
    <w:rsid w:val="008B6900"/>
    <w:rsid w:val="008B7E75"/>
    <w:rsid w:val="008C4209"/>
    <w:rsid w:val="008C6DCD"/>
    <w:rsid w:val="008D0370"/>
    <w:rsid w:val="008D6AD1"/>
    <w:rsid w:val="008E17AF"/>
    <w:rsid w:val="008E4E2B"/>
    <w:rsid w:val="008F0E8E"/>
    <w:rsid w:val="008F57B4"/>
    <w:rsid w:val="008F584D"/>
    <w:rsid w:val="008F7B8A"/>
    <w:rsid w:val="00900374"/>
    <w:rsid w:val="00900BDE"/>
    <w:rsid w:val="00903CD5"/>
    <w:rsid w:val="009068C9"/>
    <w:rsid w:val="00917CF9"/>
    <w:rsid w:val="00927D6A"/>
    <w:rsid w:val="0093273A"/>
    <w:rsid w:val="00933E1B"/>
    <w:rsid w:val="009347FF"/>
    <w:rsid w:val="00940F3D"/>
    <w:rsid w:val="00965B0F"/>
    <w:rsid w:val="00983EF2"/>
    <w:rsid w:val="00985F05"/>
    <w:rsid w:val="009900BF"/>
    <w:rsid w:val="00997691"/>
    <w:rsid w:val="009A3334"/>
    <w:rsid w:val="009A35FA"/>
    <w:rsid w:val="009A5F4B"/>
    <w:rsid w:val="009A79AC"/>
    <w:rsid w:val="009B0AEC"/>
    <w:rsid w:val="009B20C3"/>
    <w:rsid w:val="009C278C"/>
    <w:rsid w:val="009C7245"/>
    <w:rsid w:val="009D54E2"/>
    <w:rsid w:val="009D753F"/>
    <w:rsid w:val="009F3485"/>
    <w:rsid w:val="009F78A9"/>
    <w:rsid w:val="009F7F68"/>
    <w:rsid w:val="00A011FF"/>
    <w:rsid w:val="00A115F3"/>
    <w:rsid w:val="00A14F3D"/>
    <w:rsid w:val="00A1784E"/>
    <w:rsid w:val="00A24371"/>
    <w:rsid w:val="00A27796"/>
    <w:rsid w:val="00A27F64"/>
    <w:rsid w:val="00A57DB9"/>
    <w:rsid w:val="00A64379"/>
    <w:rsid w:val="00A649B6"/>
    <w:rsid w:val="00A66C88"/>
    <w:rsid w:val="00A71ABC"/>
    <w:rsid w:val="00A73AE9"/>
    <w:rsid w:val="00A74CE8"/>
    <w:rsid w:val="00A8291D"/>
    <w:rsid w:val="00A84595"/>
    <w:rsid w:val="00A90E8D"/>
    <w:rsid w:val="00A95B9F"/>
    <w:rsid w:val="00A96B05"/>
    <w:rsid w:val="00AA42E3"/>
    <w:rsid w:val="00AB3812"/>
    <w:rsid w:val="00AB4198"/>
    <w:rsid w:val="00AB53BF"/>
    <w:rsid w:val="00AC4562"/>
    <w:rsid w:val="00AD19EC"/>
    <w:rsid w:val="00AD3052"/>
    <w:rsid w:val="00AD31DA"/>
    <w:rsid w:val="00AD6564"/>
    <w:rsid w:val="00AE0DBF"/>
    <w:rsid w:val="00AF7632"/>
    <w:rsid w:val="00B0261C"/>
    <w:rsid w:val="00B05C90"/>
    <w:rsid w:val="00B10B49"/>
    <w:rsid w:val="00B130C3"/>
    <w:rsid w:val="00B1462B"/>
    <w:rsid w:val="00B14EC0"/>
    <w:rsid w:val="00B23F2F"/>
    <w:rsid w:val="00B42D87"/>
    <w:rsid w:val="00B57D59"/>
    <w:rsid w:val="00B71C86"/>
    <w:rsid w:val="00B7464F"/>
    <w:rsid w:val="00B80E29"/>
    <w:rsid w:val="00B842F6"/>
    <w:rsid w:val="00B848CC"/>
    <w:rsid w:val="00B84D44"/>
    <w:rsid w:val="00B85C6F"/>
    <w:rsid w:val="00B94377"/>
    <w:rsid w:val="00B947BA"/>
    <w:rsid w:val="00BA0224"/>
    <w:rsid w:val="00BB3F71"/>
    <w:rsid w:val="00BB6455"/>
    <w:rsid w:val="00BF5D69"/>
    <w:rsid w:val="00C0553C"/>
    <w:rsid w:val="00C21DF1"/>
    <w:rsid w:val="00C276AD"/>
    <w:rsid w:val="00C30D38"/>
    <w:rsid w:val="00C32127"/>
    <w:rsid w:val="00C33076"/>
    <w:rsid w:val="00C3329B"/>
    <w:rsid w:val="00C342A2"/>
    <w:rsid w:val="00C34403"/>
    <w:rsid w:val="00C4352A"/>
    <w:rsid w:val="00C43544"/>
    <w:rsid w:val="00C476E5"/>
    <w:rsid w:val="00C50C89"/>
    <w:rsid w:val="00C64667"/>
    <w:rsid w:val="00C82019"/>
    <w:rsid w:val="00C82928"/>
    <w:rsid w:val="00C867BE"/>
    <w:rsid w:val="00C870B8"/>
    <w:rsid w:val="00C900B9"/>
    <w:rsid w:val="00C92FAD"/>
    <w:rsid w:val="00C974CE"/>
    <w:rsid w:val="00C97707"/>
    <w:rsid w:val="00CA187C"/>
    <w:rsid w:val="00CA3138"/>
    <w:rsid w:val="00CB12C4"/>
    <w:rsid w:val="00CB1538"/>
    <w:rsid w:val="00CC27B0"/>
    <w:rsid w:val="00CD0D39"/>
    <w:rsid w:val="00CD4ECA"/>
    <w:rsid w:val="00CE18EC"/>
    <w:rsid w:val="00CE7C0A"/>
    <w:rsid w:val="00CF0433"/>
    <w:rsid w:val="00D0686A"/>
    <w:rsid w:val="00D12E1E"/>
    <w:rsid w:val="00D16E1A"/>
    <w:rsid w:val="00D212F3"/>
    <w:rsid w:val="00D2584A"/>
    <w:rsid w:val="00D30A6D"/>
    <w:rsid w:val="00D410D7"/>
    <w:rsid w:val="00D5624D"/>
    <w:rsid w:val="00D5681D"/>
    <w:rsid w:val="00D57FD2"/>
    <w:rsid w:val="00D6195F"/>
    <w:rsid w:val="00D70A3A"/>
    <w:rsid w:val="00D80E69"/>
    <w:rsid w:val="00D83165"/>
    <w:rsid w:val="00D92608"/>
    <w:rsid w:val="00DA00E6"/>
    <w:rsid w:val="00DA2594"/>
    <w:rsid w:val="00DA6DF5"/>
    <w:rsid w:val="00DC1F62"/>
    <w:rsid w:val="00DD3135"/>
    <w:rsid w:val="00DE1645"/>
    <w:rsid w:val="00DE3D62"/>
    <w:rsid w:val="00DE4B53"/>
    <w:rsid w:val="00DE5DB4"/>
    <w:rsid w:val="00DE753D"/>
    <w:rsid w:val="00DF25F9"/>
    <w:rsid w:val="00DF35D4"/>
    <w:rsid w:val="00E04833"/>
    <w:rsid w:val="00E1024A"/>
    <w:rsid w:val="00E27B34"/>
    <w:rsid w:val="00E31440"/>
    <w:rsid w:val="00E40DEB"/>
    <w:rsid w:val="00E44E61"/>
    <w:rsid w:val="00E473F3"/>
    <w:rsid w:val="00E52B7E"/>
    <w:rsid w:val="00E53F1F"/>
    <w:rsid w:val="00E62B21"/>
    <w:rsid w:val="00E62FC2"/>
    <w:rsid w:val="00E705B0"/>
    <w:rsid w:val="00E72DD4"/>
    <w:rsid w:val="00E7603A"/>
    <w:rsid w:val="00E76686"/>
    <w:rsid w:val="00E931C7"/>
    <w:rsid w:val="00E95805"/>
    <w:rsid w:val="00EA5AC7"/>
    <w:rsid w:val="00EA68E6"/>
    <w:rsid w:val="00EA7754"/>
    <w:rsid w:val="00EB23B4"/>
    <w:rsid w:val="00EB7D50"/>
    <w:rsid w:val="00EC0A57"/>
    <w:rsid w:val="00EC32C7"/>
    <w:rsid w:val="00ED7D91"/>
    <w:rsid w:val="00EE2F5F"/>
    <w:rsid w:val="00EE5A59"/>
    <w:rsid w:val="00EF68AB"/>
    <w:rsid w:val="00F01A4A"/>
    <w:rsid w:val="00F02902"/>
    <w:rsid w:val="00F03228"/>
    <w:rsid w:val="00F10876"/>
    <w:rsid w:val="00F1098E"/>
    <w:rsid w:val="00F176CA"/>
    <w:rsid w:val="00F22A6C"/>
    <w:rsid w:val="00F24E84"/>
    <w:rsid w:val="00F26982"/>
    <w:rsid w:val="00F3126E"/>
    <w:rsid w:val="00F333E0"/>
    <w:rsid w:val="00F359D8"/>
    <w:rsid w:val="00F42508"/>
    <w:rsid w:val="00F46E5D"/>
    <w:rsid w:val="00F51948"/>
    <w:rsid w:val="00F55FB2"/>
    <w:rsid w:val="00F7685C"/>
    <w:rsid w:val="00F768AA"/>
    <w:rsid w:val="00F77E7A"/>
    <w:rsid w:val="00F966AE"/>
    <w:rsid w:val="00FA0198"/>
    <w:rsid w:val="00FA0E8A"/>
    <w:rsid w:val="00FA63D9"/>
    <w:rsid w:val="00FC41B3"/>
    <w:rsid w:val="00FC54B0"/>
    <w:rsid w:val="00FE4293"/>
    <w:rsid w:val="00FE61DB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5900E7E"/>
  <w15:docId w15:val="{8237A001-E363-4FAE-A377-A74F483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5DCF"/>
    <w:pPr>
      <w:suppressAutoHyphens/>
    </w:pPr>
    <w:rPr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05DCF"/>
    <w:rPr>
      <w:rFonts w:ascii="Symbol" w:hAnsi="Symbol"/>
    </w:rPr>
  </w:style>
  <w:style w:type="character" w:customStyle="1" w:styleId="WW8Num1z1">
    <w:name w:val="WW8Num1z1"/>
    <w:rsid w:val="00605DCF"/>
    <w:rPr>
      <w:rFonts w:ascii="Courier New" w:hAnsi="Courier New" w:cs="Courier New"/>
    </w:rPr>
  </w:style>
  <w:style w:type="character" w:customStyle="1" w:styleId="WW8Num1z2">
    <w:name w:val="WW8Num1z2"/>
    <w:rsid w:val="00605DCF"/>
    <w:rPr>
      <w:rFonts w:ascii="Wingdings" w:hAnsi="Wingdings"/>
    </w:rPr>
  </w:style>
  <w:style w:type="character" w:customStyle="1" w:styleId="WW8Num2z0">
    <w:name w:val="WW8Num2z0"/>
    <w:rsid w:val="00605DCF"/>
    <w:rPr>
      <w:rFonts w:ascii="Symbol" w:hAnsi="Symbol"/>
    </w:rPr>
  </w:style>
  <w:style w:type="character" w:customStyle="1" w:styleId="WW8Num2z1">
    <w:name w:val="WW8Num2z1"/>
    <w:rsid w:val="00605DCF"/>
    <w:rPr>
      <w:rFonts w:ascii="Courier New" w:hAnsi="Courier New" w:cs="Courier New"/>
    </w:rPr>
  </w:style>
  <w:style w:type="character" w:customStyle="1" w:styleId="WW8Num2z2">
    <w:name w:val="WW8Num2z2"/>
    <w:rsid w:val="00605DCF"/>
    <w:rPr>
      <w:rFonts w:ascii="Wingdings" w:hAnsi="Wingdings"/>
    </w:rPr>
  </w:style>
  <w:style w:type="character" w:customStyle="1" w:styleId="WW8Num3z0">
    <w:name w:val="WW8Num3z0"/>
    <w:rsid w:val="00605DCF"/>
    <w:rPr>
      <w:rFonts w:ascii="Symbol" w:hAnsi="Symbol"/>
    </w:rPr>
  </w:style>
  <w:style w:type="character" w:customStyle="1" w:styleId="WW8Num3z1">
    <w:name w:val="WW8Num3z1"/>
    <w:rsid w:val="00605DCF"/>
    <w:rPr>
      <w:rFonts w:ascii="Courier New" w:hAnsi="Courier New" w:cs="Courier New"/>
    </w:rPr>
  </w:style>
  <w:style w:type="character" w:customStyle="1" w:styleId="WW8Num3z2">
    <w:name w:val="WW8Num3z2"/>
    <w:rsid w:val="00605DCF"/>
    <w:rPr>
      <w:rFonts w:ascii="Wingdings" w:hAnsi="Wingdings"/>
    </w:rPr>
  </w:style>
  <w:style w:type="character" w:customStyle="1" w:styleId="WW8Num4z0">
    <w:name w:val="WW8Num4z0"/>
    <w:rsid w:val="00605DCF"/>
    <w:rPr>
      <w:rFonts w:ascii="Symbol" w:hAnsi="Symbol"/>
    </w:rPr>
  </w:style>
  <w:style w:type="character" w:customStyle="1" w:styleId="WW8Num4z1">
    <w:name w:val="WW8Num4z1"/>
    <w:rsid w:val="00605DCF"/>
    <w:rPr>
      <w:rFonts w:ascii="Courier New" w:hAnsi="Courier New" w:cs="Courier New"/>
    </w:rPr>
  </w:style>
  <w:style w:type="character" w:customStyle="1" w:styleId="WW8Num4z2">
    <w:name w:val="WW8Num4z2"/>
    <w:rsid w:val="00605DCF"/>
    <w:rPr>
      <w:rFonts w:ascii="Wingdings" w:hAnsi="Wingdings"/>
    </w:rPr>
  </w:style>
  <w:style w:type="character" w:customStyle="1" w:styleId="WW8Num5z0">
    <w:name w:val="WW8Num5z0"/>
    <w:rsid w:val="00605DCF"/>
    <w:rPr>
      <w:rFonts w:ascii="Symbol" w:hAnsi="Symbol"/>
    </w:rPr>
  </w:style>
  <w:style w:type="character" w:customStyle="1" w:styleId="WW8Num5z1">
    <w:name w:val="WW8Num5z1"/>
    <w:rsid w:val="00605DCF"/>
    <w:rPr>
      <w:rFonts w:ascii="Courier New" w:hAnsi="Courier New" w:cs="Courier New"/>
    </w:rPr>
  </w:style>
  <w:style w:type="character" w:customStyle="1" w:styleId="WW8Num5z2">
    <w:name w:val="WW8Num5z2"/>
    <w:rsid w:val="00605DCF"/>
    <w:rPr>
      <w:rFonts w:ascii="Wingdings" w:hAnsi="Wingdings"/>
    </w:rPr>
  </w:style>
  <w:style w:type="character" w:customStyle="1" w:styleId="WW8Num6z0">
    <w:name w:val="WW8Num6z0"/>
    <w:rsid w:val="00605DCF"/>
    <w:rPr>
      <w:rFonts w:ascii="Symbol" w:hAnsi="Symbol"/>
    </w:rPr>
  </w:style>
  <w:style w:type="character" w:customStyle="1" w:styleId="WW8Num6z1">
    <w:name w:val="WW8Num6z1"/>
    <w:rsid w:val="00605DCF"/>
    <w:rPr>
      <w:rFonts w:ascii="Courier New" w:hAnsi="Courier New" w:cs="Courier New"/>
    </w:rPr>
  </w:style>
  <w:style w:type="character" w:customStyle="1" w:styleId="WW8Num6z2">
    <w:name w:val="WW8Num6z2"/>
    <w:rsid w:val="00605DCF"/>
    <w:rPr>
      <w:rFonts w:ascii="Wingdings" w:hAnsi="Wingdings"/>
    </w:rPr>
  </w:style>
  <w:style w:type="character" w:customStyle="1" w:styleId="WW8Num7z0">
    <w:name w:val="WW8Num7z0"/>
    <w:rsid w:val="00605DCF"/>
    <w:rPr>
      <w:rFonts w:ascii="Symbol" w:hAnsi="Symbol"/>
    </w:rPr>
  </w:style>
  <w:style w:type="character" w:customStyle="1" w:styleId="WW8Num7z1">
    <w:name w:val="WW8Num7z1"/>
    <w:rsid w:val="00605DCF"/>
    <w:rPr>
      <w:rFonts w:ascii="Courier New" w:hAnsi="Courier New" w:cs="Courier New"/>
    </w:rPr>
  </w:style>
  <w:style w:type="character" w:customStyle="1" w:styleId="WW8Num7z2">
    <w:name w:val="WW8Num7z2"/>
    <w:rsid w:val="00605DCF"/>
    <w:rPr>
      <w:rFonts w:ascii="Wingdings" w:hAnsi="Wingdings"/>
    </w:rPr>
  </w:style>
  <w:style w:type="character" w:customStyle="1" w:styleId="VarsaylanParagrafYazTipi1">
    <w:name w:val="Varsayılan Paragraf Yazı Tipi1"/>
    <w:rsid w:val="00605DCF"/>
  </w:style>
  <w:style w:type="character" w:styleId="Hyperlink">
    <w:name w:val="Hyperlink"/>
    <w:basedOn w:val="VarsaylanParagrafYazTipi1"/>
    <w:rsid w:val="00605DCF"/>
    <w:rPr>
      <w:color w:val="0000FF"/>
      <w:u w:val="single"/>
    </w:rPr>
  </w:style>
  <w:style w:type="character" w:customStyle="1" w:styleId="genmed">
    <w:name w:val="genmed"/>
    <w:basedOn w:val="VarsaylanParagrafYazTipi1"/>
    <w:rsid w:val="00605DCF"/>
  </w:style>
  <w:style w:type="paragraph" w:customStyle="1" w:styleId="Balk">
    <w:name w:val="Başlık"/>
    <w:basedOn w:val="Normal"/>
    <w:next w:val="BodyText"/>
    <w:rsid w:val="00605DCF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605DCF"/>
    <w:pPr>
      <w:spacing w:after="120"/>
    </w:pPr>
  </w:style>
  <w:style w:type="paragraph" w:styleId="List">
    <w:name w:val="List"/>
    <w:basedOn w:val="BodyText"/>
    <w:rsid w:val="00605DCF"/>
  </w:style>
  <w:style w:type="paragraph" w:customStyle="1" w:styleId="Balk1">
    <w:name w:val="Başlık1"/>
    <w:basedOn w:val="Normal"/>
    <w:rsid w:val="00605DCF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rsid w:val="00605DCF"/>
    <w:pPr>
      <w:suppressLineNumbers/>
    </w:pPr>
  </w:style>
  <w:style w:type="paragraph" w:styleId="Header">
    <w:name w:val="header"/>
    <w:basedOn w:val="Normal"/>
    <w:rsid w:val="00605D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05DCF"/>
    <w:pPr>
      <w:tabs>
        <w:tab w:val="center" w:pos="4536"/>
        <w:tab w:val="right" w:pos="9072"/>
      </w:tabs>
    </w:pPr>
  </w:style>
  <w:style w:type="paragraph" w:customStyle="1" w:styleId="Tabloerii">
    <w:name w:val="Tablo İçeriği"/>
    <w:basedOn w:val="Normal"/>
    <w:rsid w:val="00605DCF"/>
    <w:pPr>
      <w:suppressLineNumbers/>
    </w:pPr>
  </w:style>
  <w:style w:type="paragraph" w:customStyle="1" w:styleId="TabloBal">
    <w:name w:val="Tablo Başlığı"/>
    <w:basedOn w:val="Tabloerii"/>
    <w:rsid w:val="00605DCF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C0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CF0433"/>
    <w:pPr>
      <w:suppressAutoHyphens w:val="0"/>
      <w:ind w:left="720"/>
      <w:contextualSpacing/>
    </w:pPr>
    <w:rPr>
      <w:lang w:eastAsia="tr-TR"/>
    </w:rPr>
  </w:style>
  <w:style w:type="character" w:customStyle="1" w:styleId="apple-converted-space">
    <w:name w:val="apple-converted-space"/>
    <w:basedOn w:val="DefaultParagraphFont"/>
    <w:rsid w:val="00CF0433"/>
  </w:style>
  <w:style w:type="character" w:styleId="FollowedHyperlink">
    <w:name w:val="FollowedHyperlink"/>
    <w:basedOn w:val="DefaultParagraphFont"/>
    <w:uiPriority w:val="99"/>
    <w:semiHidden/>
    <w:unhideWhenUsed/>
    <w:rsid w:val="00E958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lely.com/en/feeding/automatic-feeding-system/ve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www.lely.com/en/housing/mobile-barn-cleaner/discovery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w3.siemens.com/mcms/programmable-logic-controller/en/software-controller/s7-1500-software-controller/Pages/Default.asp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D50D57-CD5C-435F-A29C-84BB73B2AB5F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C91293F-A1C1-4A51-BF6C-43E08A8FF8FC}">
      <dgm:prSet phldrT="[Text]" custT="1"/>
      <dgm:spPr/>
      <dgm:t>
        <a:bodyPr/>
        <a:lstStyle/>
        <a:p>
          <a:r>
            <a:rPr lang="tr-TR" sz="2000" b="1">
              <a:latin typeface="Times New Roman" panose="02020603050405020304" pitchFamily="18" charset="0"/>
              <a:cs typeface="Times New Roman" panose="02020603050405020304" pitchFamily="18" charset="0"/>
            </a:rPr>
            <a:t>Cihan</a:t>
          </a:r>
          <a:r>
            <a:rPr lang="tr-TR" sz="2000" b="1">
              <a:latin typeface="Agency FB" panose="020B0503020202020204" pitchFamily="34" charset="0"/>
              <a:cs typeface="Times New Roman" panose="02020603050405020304" pitchFamily="18" charset="0"/>
            </a:rPr>
            <a:t> </a:t>
          </a:r>
          <a:r>
            <a:rPr lang="tr-TR" sz="2000" b="1">
              <a:latin typeface="Times New Roman" panose="02020603050405020304" pitchFamily="18" charset="0"/>
              <a:cs typeface="Times New Roman" panose="02020603050405020304" pitchFamily="18" charset="0"/>
            </a:rPr>
            <a:t>Yesilyurt</a:t>
          </a:r>
          <a:endParaRPr lang="en-US" sz="20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42F832-34C4-47CC-82ED-B8780DF4D41C}" type="parTrans" cxnId="{D09B6774-0A01-4C99-991C-E021CE548A10}">
      <dgm:prSet/>
      <dgm:spPr/>
      <dgm:t>
        <a:bodyPr/>
        <a:lstStyle/>
        <a:p>
          <a:endParaRPr lang="en-US"/>
        </a:p>
      </dgm:t>
    </dgm:pt>
    <dgm:pt modelId="{4C41A2D6-F658-4C98-860A-4B14199445FB}" type="sibTrans" cxnId="{D09B6774-0A01-4C99-991C-E021CE548A10}">
      <dgm:prSet/>
      <dgm:spPr/>
      <dgm:t>
        <a:bodyPr/>
        <a:lstStyle/>
        <a:p>
          <a:endParaRPr lang="en-US"/>
        </a:p>
      </dgm:t>
    </dgm:pt>
    <dgm:pt modelId="{60D51B1A-B94A-4541-9883-65280115076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+90 531 513 79 05 cihanyyt@gmail.com</a:t>
          </a:r>
        </a:p>
      </dgm:t>
    </dgm:pt>
    <dgm:pt modelId="{495507CD-C5C5-4FB1-A4C8-EB5E9F4B33C7}" type="parTrans" cxnId="{FDC78658-D2D3-4D20-A62D-56B209880A46}">
      <dgm:prSet/>
      <dgm:spPr/>
      <dgm:t>
        <a:bodyPr/>
        <a:lstStyle/>
        <a:p>
          <a:endParaRPr lang="en-US"/>
        </a:p>
      </dgm:t>
    </dgm:pt>
    <dgm:pt modelId="{632DDB03-0731-468A-8597-2F97B6BB38D2}" type="sibTrans" cxnId="{FDC78658-D2D3-4D20-A62D-56B209880A46}">
      <dgm:prSet/>
      <dgm:spPr/>
      <dgm:t>
        <a:bodyPr/>
        <a:lstStyle/>
        <a:p>
          <a:endParaRPr lang="en-US"/>
        </a:p>
      </dgm:t>
    </dgm:pt>
    <dgm:pt modelId="{37868FC6-A9BD-4F3D-B7E5-B7FA13E79F17}">
      <dgm:prSet phldrT="[Text]" custT="1"/>
      <dgm:spPr/>
      <dgm:t>
        <a:bodyPr/>
        <a:lstStyle/>
        <a:p>
          <a:r>
            <a:rPr lang="tr-TR" sz="1800" b="1">
              <a:latin typeface="Times New Roman" panose="02020603050405020304" pitchFamily="18" charset="0"/>
              <a:cs typeface="Times New Roman" panose="02020603050405020304" pitchFamily="18" charset="0"/>
            </a:rPr>
            <a:t>Personal Info</a:t>
          </a:r>
          <a:endParaRPr lang="en-US" sz="1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92E1608-45F5-442D-AEF3-289F26C8667A}" type="parTrans" cxnId="{DAEA0951-BD0B-4E0B-8427-666B70650442}">
      <dgm:prSet/>
      <dgm:spPr/>
      <dgm:t>
        <a:bodyPr/>
        <a:lstStyle/>
        <a:p>
          <a:endParaRPr lang="en-US"/>
        </a:p>
      </dgm:t>
    </dgm:pt>
    <dgm:pt modelId="{C810D5F9-BE27-4B07-AE2A-002753CB0CED}" type="sibTrans" cxnId="{DAEA0951-BD0B-4E0B-8427-666B70650442}">
      <dgm:prSet/>
      <dgm:spPr/>
      <dgm:t>
        <a:bodyPr/>
        <a:lstStyle/>
        <a:p>
          <a:endParaRPr lang="en-US"/>
        </a:p>
      </dgm:t>
    </dgm:pt>
    <dgm:pt modelId="{A0B25C34-8359-4486-B8DE-9B0296655F2F}">
      <dgm:prSet phldrT="[Text]" custT="1"/>
      <dgm:spPr/>
      <dgm:t>
        <a:bodyPr/>
        <a:lstStyle/>
        <a:p>
          <a:r>
            <a:rPr lang="tr-TR" sz="1200">
              <a:latin typeface="Times New Roman" panose="02020603050405020304" pitchFamily="18" charset="0"/>
              <a:cs typeface="Times New Roman" panose="02020603050405020304" pitchFamily="18" charset="0"/>
            </a:rPr>
            <a:t>18.08.1988/GERMANY</a:t>
          </a:r>
        </a:p>
        <a:p>
          <a:r>
            <a:rPr lang="tr-TR" sz="1200">
              <a:latin typeface="Times New Roman" panose="02020603050405020304" pitchFamily="18" charset="0"/>
              <a:cs typeface="Times New Roman" panose="02020603050405020304" pitchFamily="18" charset="0"/>
            </a:rPr>
            <a:t>Married</a:t>
          </a:r>
        </a:p>
        <a:p>
          <a:r>
            <a:rPr lang="tr-TR" sz="1200">
              <a:latin typeface="Times New Roman" panose="02020603050405020304" pitchFamily="18" charset="0"/>
              <a:cs typeface="Times New Roman" panose="02020603050405020304" pitchFamily="18" charset="0"/>
            </a:rPr>
            <a:t>B Driving License</a:t>
          </a:r>
        </a:p>
        <a:p>
          <a:r>
            <a:rPr lang="tr-TR" sz="1200">
              <a:latin typeface="Times New Roman" panose="02020603050405020304" pitchFamily="18" charset="0"/>
              <a:cs typeface="Times New Roman" panose="02020603050405020304" pitchFamily="18" charset="0"/>
            </a:rPr>
            <a:t>Competed Military Service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3CFD85-4568-4F84-96F4-A8C7E585386A}" type="parTrans" cxnId="{C8382079-921A-4A5C-AAA1-23A3390486D4}">
      <dgm:prSet/>
      <dgm:spPr/>
      <dgm:t>
        <a:bodyPr/>
        <a:lstStyle/>
        <a:p>
          <a:endParaRPr lang="en-US"/>
        </a:p>
      </dgm:t>
    </dgm:pt>
    <dgm:pt modelId="{F25E5E0B-0888-4CAD-874D-B491B7871561}" type="sibTrans" cxnId="{C8382079-921A-4A5C-AAA1-23A3390486D4}">
      <dgm:prSet/>
      <dgm:spPr/>
      <dgm:t>
        <a:bodyPr/>
        <a:lstStyle/>
        <a:p>
          <a:endParaRPr lang="en-US"/>
        </a:p>
      </dgm:t>
    </dgm:pt>
    <dgm:pt modelId="{CF0F5183-7D35-4E11-B5AC-DF350ED84A10}">
      <dgm:prSet custT="1"/>
      <dgm:spPr/>
      <dgm:t>
        <a:bodyPr/>
        <a:lstStyle/>
        <a:p>
          <a:r>
            <a:rPr lang="tr-TR" sz="1200">
              <a:latin typeface="Times New Roman" panose="02020603050405020304" pitchFamily="18" charset="0"/>
              <a:cs typeface="Times New Roman" panose="02020603050405020304" pitchFamily="18" charset="0"/>
            </a:rPr>
            <a:t>http://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cihanyesilyurt.com</a:t>
          </a:r>
          <a:endParaRPr lang="tr-TR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5591B6-6A2B-405F-99E8-23E57FDEDD89}" type="parTrans" cxnId="{2A3485AE-0C94-4355-B2F5-8CE541A6CA11}">
      <dgm:prSet/>
      <dgm:spPr/>
      <dgm:t>
        <a:bodyPr/>
        <a:lstStyle/>
        <a:p>
          <a:endParaRPr lang="en-US"/>
        </a:p>
      </dgm:t>
    </dgm:pt>
    <dgm:pt modelId="{EFDA687B-263D-49CC-8B49-E5EF4B02CC4C}" type="sibTrans" cxnId="{2A3485AE-0C94-4355-B2F5-8CE541A6CA11}">
      <dgm:prSet/>
      <dgm:spPr/>
      <dgm:t>
        <a:bodyPr/>
        <a:lstStyle/>
        <a:p>
          <a:endParaRPr lang="en-US"/>
        </a:p>
      </dgm:t>
    </dgm:pt>
    <dgm:pt modelId="{615D4346-6D7E-4191-9D95-9F5C25AF62BD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ISTANBUL</a:t>
          </a:r>
        </a:p>
      </dgm:t>
    </dgm:pt>
    <dgm:pt modelId="{6699EFD5-3D86-48E7-86D8-44CE3DD6759C}" type="parTrans" cxnId="{29D77FB8-6811-4DBE-885E-B4CF70BFC269}">
      <dgm:prSet/>
      <dgm:spPr/>
      <dgm:t>
        <a:bodyPr/>
        <a:lstStyle/>
        <a:p>
          <a:endParaRPr lang="en-US"/>
        </a:p>
      </dgm:t>
    </dgm:pt>
    <dgm:pt modelId="{A7B210F6-1998-49F9-999D-E67645D69752}" type="sibTrans" cxnId="{29D77FB8-6811-4DBE-885E-B4CF70BFC269}">
      <dgm:prSet/>
      <dgm:spPr/>
      <dgm:t>
        <a:bodyPr/>
        <a:lstStyle/>
        <a:p>
          <a:endParaRPr lang="en-US"/>
        </a:p>
      </dgm:t>
    </dgm:pt>
    <dgm:pt modelId="{5B2990A4-BF69-4CF5-9FE0-DC451825C035}">
      <dgm:prSet phldrT="[Text]" custT="1"/>
      <dgm:spPr/>
      <dgm:t>
        <a:bodyPr/>
        <a:lstStyle/>
        <a:p>
          <a:r>
            <a:rPr lang="tr-TR" sz="1800" b="1">
              <a:latin typeface="Times New Roman" panose="02020603050405020304" pitchFamily="18" charset="0"/>
              <a:cs typeface="Times New Roman" panose="02020603050405020304" pitchFamily="18" charset="0"/>
            </a:rPr>
            <a:t>Contact</a:t>
          </a:r>
          <a:endParaRPr lang="en-US" sz="1800" b="1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266B9D-4177-4204-94C8-72A8D99EB0BC}" type="sibTrans" cxnId="{F3EAB22B-1F3A-4C72-A052-CC557AB8192C}">
      <dgm:prSet/>
      <dgm:spPr/>
      <dgm:t>
        <a:bodyPr/>
        <a:lstStyle/>
        <a:p>
          <a:endParaRPr lang="en-US"/>
        </a:p>
      </dgm:t>
    </dgm:pt>
    <dgm:pt modelId="{2F3E367E-28E4-485B-88A2-BE6F7894E939}" type="parTrans" cxnId="{F3EAB22B-1F3A-4C72-A052-CC557AB8192C}">
      <dgm:prSet/>
      <dgm:spPr/>
      <dgm:t>
        <a:bodyPr/>
        <a:lstStyle/>
        <a:p>
          <a:endParaRPr lang="en-US"/>
        </a:p>
      </dgm:t>
    </dgm:pt>
    <dgm:pt modelId="{A8DC9DA8-54CA-4F8B-BB96-640DF95CCDEE}" type="pres">
      <dgm:prSet presAssocID="{53D50D57-CD5C-435F-A29C-84BB73B2AB5F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DFB42D2B-3A20-4456-B721-DBADAAD26311}" type="pres">
      <dgm:prSet presAssocID="{9C91293F-A1C1-4A51-BF6C-43E08A8FF8FC}" presName="parentText1" presStyleLbl="node1" presStyleIdx="0" presStyleCnt="3" custScaleX="100580" custScaleY="158262">
        <dgm:presLayoutVars>
          <dgm:chMax/>
          <dgm:chPref val="3"/>
          <dgm:bulletEnabled val="1"/>
        </dgm:presLayoutVars>
      </dgm:prSet>
      <dgm:spPr/>
    </dgm:pt>
    <dgm:pt modelId="{0E60638E-02CD-4310-8287-70D5F4C0270C}" type="pres">
      <dgm:prSet presAssocID="{5B2990A4-BF69-4CF5-9FE0-DC451825C035}" presName="parentText2" presStyleLbl="node1" presStyleIdx="1" presStyleCnt="3" custScaleX="136198" custLinFactNeighborX="-18432" custLinFactNeighborY="15440">
        <dgm:presLayoutVars>
          <dgm:chMax/>
          <dgm:chPref val="3"/>
          <dgm:bulletEnabled val="1"/>
        </dgm:presLayoutVars>
      </dgm:prSet>
      <dgm:spPr/>
    </dgm:pt>
    <dgm:pt modelId="{6214EB48-CE78-4AFD-BAD3-8B0095F0E1B5}" type="pres">
      <dgm:prSet presAssocID="{5B2990A4-BF69-4CF5-9FE0-DC451825C035}" presName="childText2" presStyleLbl="solidAlignAcc1" presStyleIdx="0" presStyleCnt="2" custScaleX="115188" custScaleY="69881" custLinFactNeighborX="-65710" custLinFactNeighborY="-8016">
        <dgm:presLayoutVars>
          <dgm:chMax val="0"/>
          <dgm:chPref val="0"/>
          <dgm:bulletEnabled val="1"/>
        </dgm:presLayoutVars>
      </dgm:prSet>
      <dgm:spPr/>
    </dgm:pt>
    <dgm:pt modelId="{D6E52EA2-C93D-4424-B256-E7E87F4859AD}" type="pres">
      <dgm:prSet presAssocID="{37868FC6-A9BD-4F3D-B7E5-B7FA13E79F17}" presName="parentText3" presStyleLbl="node1" presStyleIdx="2" presStyleCnt="3" custScaleX="141618" custLinFactNeighborX="-20848" custLinFactNeighborY="5615">
        <dgm:presLayoutVars>
          <dgm:chMax/>
          <dgm:chPref val="3"/>
          <dgm:bulletEnabled val="1"/>
        </dgm:presLayoutVars>
      </dgm:prSet>
      <dgm:spPr/>
    </dgm:pt>
    <dgm:pt modelId="{A97E39D6-C155-4944-A8B4-D7F2E59F9AA0}" type="pres">
      <dgm:prSet presAssocID="{37868FC6-A9BD-4F3D-B7E5-B7FA13E79F17}" presName="childText3" presStyleLbl="solidAlignAcc1" presStyleIdx="1" presStyleCnt="2" custScaleX="135170" custScaleY="71306" custLinFactNeighborX="-21239" custLinFactNeighborY="-12796">
        <dgm:presLayoutVars>
          <dgm:chMax val="0"/>
          <dgm:chPref val="0"/>
          <dgm:bulletEnabled val="1"/>
        </dgm:presLayoutVars>
      </dgm:prSet>
      <dgm:spPr/>
    </dgm:pt>
  </dgm:ptLst>
  <dgm:cxnLst>
    <dgm:cxn modelId="{A7C95646-7D59-4065-872A-50CE11DFAA7D}" type="presOf" srcId="{5B2990A4-BF69-4CF5-9FE0-DC451825C035}" destId="{0E60638E-02CD-4310-8287-70D5F4C0270C}" srcOrd="0" destOrd="0" presId="urn:microsoft.com/office/officeart/2009/3/layout/IncreasingArrowsProcess"/>
    <dgm:cxn modelId="{29D77FB8-6811-4DBE-885E-B4CF70BFC269}" srcId="{5B2990A4-BF69-4CF5-9FE0-DC451825C035}" destId="{615D4346-6D7E-4191-9D95-9F5C25AF62BD}" srcOrd="2" destOrd="0" parTransId="{6699EFD5-3D86-48E7-86D8-44CE3DD6759C}" sibTransId="{A7B210F6-1998-49F9-999D-E67645D69752}"/>
    <dgm:cxn modelId="{419F192C-9C78-4635-AD4D-38E59D5FD87B}" type="presOf" srcId="{A0B25C34-8359-4486-B8DE-9B0296655F2F}" destId="{A97E39D6-C155-4944-A8B4-D7F2E59F9AA0}" srcOrd="0" destOrd="0" presId="urn:microsoft.com/office/officeart/2009/3/layout/IncreasingArrowsProcess"/>
    <dgm:cxn modelId="{F3EAB22B-1F3A-4C72-A052-CC557AB8192C}" srcId="{53D50D57-CD5C-435F-A29C-84BB73B2AB5F}" destId="{5B2990A4-BF69-4CF5-9FE0-DC451825C035}" srcOrd="1" destOrd="0" parTransId="{2F3E367E-28E4-485B-88A2-BE6F7894E939}" sibTransId="{1C266B9D-4177-4204-94C8-72A8D99EB0BC}"/>
    <dgm:cxn modelId="{CA0A8952-E757-490B-81B2-77B6A56CCC05}" type="presOf" srcId="{60D51B1A-B94A-4541-9883-652801150763}" destId="{6214EB48-CE78-4AFD-BAD3-8B0095F0E1B5}" srcOrd="0" destOrd="0" presId="urn:microsoft.com/office/officeart/2009/3/layout/IncreasingArrowsProcess"/>
    <dgm:cxn modelId="{36E630B0-D6F1-47AE-9668-0DEDF49E1AEC}" type="presOf" srcId="{CF0F5183-7D35-4E11-B5AC-DF350ED84A10}" destId="{6214EB48-CE78-4AFD-BAD3-8B0095F0E1B5}" srcOrd="0" destOrd="1" presId="urn:microsoft.com/office/officeart/2009/3/layout/IncreasingArrowsProcess"/>
    <dgm:cxn modelId="{DAEA0951-BD0B-4E0B-8427-666B70650442}" srcId="{53D50D57-CD5C-435F-A29C-84BB73B2AB5F}" destId="{37868FC6-A9BD-4F3D-B7E5-B7FA13E79F17}" srcOrd="2" destOrd="0" parTransId="{392E1608-45F5-442D-AEF3-289F26C8667A}" sibTransId="{C810D5F9-BE27-4B07-AE2A-002753CB0CED}"/>
    <dgm:cxn modelId="{D09B6774-0A01-4C99-991C-E021CE548A10}" srcId="{53D50D57-CD5C-435F-A29C-84BB73B2AB5F}" destId="{9C91293F-A1C1-4A51-BF6C-43E08A8FF8FC}" srcOrd="0" destOrd="0" parTransId="{DE42F832-34C4-47CC-82ED-B8780DF4D41C}" sibTransId="{4C41A2D6-F658-4C98-860A-4B14199445FB}"/>
    <dgm:cxn modelId="{D43B055E-F84A-4366-B2F3-22E5CF7C4958}" type="presOf" srcId="{53D50D57-CD5C-435F-A29C-84BB73B2AB5F}" destId="{A8DC9DA8-54CA-4F8B-BB96-640DF95CCDEE}" srcOrd="0" destOrd="0" presId="urn:microsoft.com/office/officeart/2009/3/layout/IncreasingArrowsProcess"/>
    <dgm:cxn modelId="{1E1FB1A2-92AD-4158-91A5-E275470FC12D}" type="presOf" srcId="{37868FC6-A9BD-4F3D-B7E5-B7FA13E79F17}" destId="{D6E52EA2-C93D-4424-B256-E7E87F4859AD}" srcOrd="0" destOrd="0" presId="urn:microsoft.com/office/officeart/2009/3/layout/IncreasingArrowsProcess"/>
    <dgm:cxn modelId="{59567CC1-E286-4069-BEA4-3609C670C765}" type="presOf" srcId="{9C91293F-A1C1-4A51-BF6C-43E08A8FF8FC}" destId="{DFB42D2B-3A20-4456-B721-DBADAAD26311}" srcOrd="0" destOrd="0" presId="urn:microsoft.com/office/officeart/2009/3/layout/IncreasingArrowsProcess"/>
    <dgm:cxn modelId="{C8382079-921A-4A5C-AAA1-23A3390486D4}" srcId="{37868FC6-A9BD-4F3D-B7E5-B7FA13E79F17}" destId="{A0B25C34-8359-4486-B8DE-9B0296655F2F}" srcOrd="0" destOrd="0" parTransId="{183CFD85-4568-4F84-96F4-A8C7E585386A}" sibTransId="{F25E5E0B-0888-4CAD-874D-B491B7871561}"/>
    <dgm:cxn modelId="{406AFFF1-8D57-43C6-AE20-1D9686067717}" type="presOf" srcId="{615D4346-6D7E-4191-9D95-9F5C25AF62BD}" destId="{6214EB48-CE78-4AFD-BAD3-8B0095F0E1B5}" srcOrd="0" destOrd="2" presId="urn:microsoft.com/office/officeart/2009/3/layout/IncreasingArrowsProcess"/>
    <dgm:cxn modelId="{2A3485AE-0C94-4355-B2F5-8CE541A6CA11}" srcId="{5B2990A4-BF69-4CF5-9FE0-DC451825C035}" destId="{CF0F5183-7D35-4E11-B5AC-DF350ED84A10}" srcOrd="1" destOrd="0" parTransId="{355591B6-6A2B-405F-99E8-23E57FDEDD89}" sibTransId="{EFDA687B-263D-49CC-8B49-E5EF4B02CC4C}"/>
    <dgm:cxn modelId="{FDC78658-D2D3-4D20-A62D-56B209880A46}" srcId="{5B2990A4-BF69-4CF5-9FE0-DC451825C035}" destId="{60D51B1A-B94A-4541-9883-652801150763}" srcOrd="0" destOrd="0" parTransId="{495507CD-C5C5-4FB1-A4C8-EB5E9F4B33C7}" sibTransId="{632DDB03-0731-468A-8597-2F97B6BB38D2}"/>
    <dgm:cxn modelId="{948AFCC1-619B-45A8-8175-DB2A8BCB7A93}" type="presParOf" srcId="{A8DC9DA8-54CA-4F8B-BB96-640DF95CCDEE}" destId="{DFB42D2B-3A20-4456-B721-DBADAAD26311}" srcOrd="0" destOrd="0" presId="urn:microsoft.com/office/officeart/2009/3/layout/IncreasingArrowsProcess"/>
    <dgm:cxn modelId="{3429C5BC-87DC-4947-BB69-8550656149F3}" type="presParOf" srcId="{A8DC9DA8-54CA-4F8B-BB96-640DF95CCDEE}" destId="{0E60638E-02CD-4310-8287-70D5F4C0270C}" srcOrd="1" destOrd="0" presId="urn:microsoft.com/office/officeart/2009/3/layout/IncreasingArrowsProcess"/>
    <dgm:cxn modelId="{75AC2C60-27EF-49A5-9053-6001ACE0D9D1}" type="presParOf" srcId="{A8DC9DA8-54CA-4F8B-BB96-640DF95CCDEE}" destId="{6214EB48-CE78-4AFD-BAD3-8B0095F0E1B5}" srcOrd="2" destOrd="0" presId="urn:microsoft.com/office/officeart/2009/3/layout/IncreasingArrowsProcess"/>
    <dgm:cxn modelId="{05ADAAE7-3167-41F6-967C-F22D449DC9D5}" type="presParOf" srcId="{A8DC9DA8-54CA-4F8B-BB96-640DF95CCDEE}" destId="{D6E52EA2-C93D-4424-B256-E7E87F4859AD}" srcOrd="3" destOrd="0" presId="urn:microsoft.com/office/officeart/2009/3/layout/IncreasingArrowsProcess"/>
    <dgm:cxn modelId="{96AD10FF-96EC-4C39-9739-DB2E4D66B37D}" type="presParOf" srcId="{A8DC9DA8-54CA-4F8B-BB96-640DF95CCDEE}" destId="{A97E39D6-C155-4944-A8B4-D7F2E59F9AA0}" srcOrd="4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B42D2B-3A20-4456-B721-DBADAAD26311}">
      <dsp:nvSpPr>
        <dsp:cNvPr id="0" name=""/>
        <dsp:cNvSpPr/>
      </dsp:nvSpPr>
      <dsp:spPr>
        <a:xfrm>
          <a:off x="-285019" y="57101"/>
          <a:ext cx="4686300" cy="1073915"/>
        </a:xfrm>
        <a:prstGeom prst="rightArrow">
          <a:avLst>
            <a:gd name="adj1" fmla="val 50000"/>
            <a:gd name="adj2" fmla="val 5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254000" bIns="107723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2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Cihan</a:t>
          </a:r>
          <a:r>
            <a:rPr lang="tr-TR" sz="2000" b="1" kern="1200">
              <a:latin typeface="Agency FB" panose="020B0503020202020204" pitchFamily="34" charset="0"/>
              <a:cs typeface="Times New Roman" panose="02020603050405020304" pitchFamily="18" charset="0"/>
            </a:rPr>
            <a:t> </a:t>
          </a:r>
          <a:r>
            <a:rPr lang="tr-TR" sz="20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Yesilyurt</a:t>
          </a:r>
          <a:endParaRPr lang="en-US" sz="20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-285019" y="325580"/>
        <a:ext cx="4417821" cy="536957"/>
      </dsp:txXfrm>
    </dsp:sp>
    <dsp:sp modelId="{0E60638E-02CD-4310-8287-70D5F4C0270C}">
      <dsp:nvSpPr>
        <dsp:cNvPr id="0" name=""/>
        <dsp:cNvSpPr/>
      </dsp:nvSpPr>
      <dsp:spPr>
        <a:xfrm>
          <a:off x="0" y="585735"/>
          <a:ext cx="4391321" cy="678568"/>
        </a:xfrm>
        <a:prstGeom prst="rightArrow">
          <a:avLst>
            <a:gd name="adj1" fmla="val 50000"/>
            <a:gd name="adj2" fmla="val 5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254000" bIns="107723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Contact</a:t>
          </a:r>
          <a:endParaRPr lang="en-US" sz="1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755377"/>
        <a:ext cx="4221679" cy="339284"/>
      </dsp:txXfrm>
    </dsp:sp>
    <dsp:sp modelId="{6214EB48-CE78-4AFD-BAD3-8B0095F0E1B5}">
      <dsp:nvSpPr>
        <dsp:cNvPr id="0" name=""/>
        <dsp:cNvSpPr/>
      </dsp:nvSpPr>
      <dsp:spPr>
        <a:xfrm>
          <a:off x="111594" y="1096308"/>
          <a:ext cx="1653013" cy="913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+90 531 513 79 05 cihanyyt@gmail.com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http://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cihanyesilyurt.com</a:t>
          </a:r>
          <a:endParaRPr lang="tr-TR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ISTANBUL</a:t>
          </a:r>
        </a:p>
      </dsp:txBody>
      <dsp:txXfrm>
        <a:off x="111594" y="1096308"/>
        <a:ext cx="1653013" cy="913464"/>
      </dsp:txXfrm>
    </dsp:sp>
    <dsp:sp modelId="{D6E52EA2-C93D-4424-B256-E7E87F4859AD}">
      <dsp:nvSpPr>
        <dsp:cNvPr id="0" name=""/>
        <dsp:cNvSpPr/>
      </dsp:nvSpPr>
      <dsp:spPr>
        <a:xfrm>
          <a:off x="1853295" y="745255"/>
          <a:ext cx="2533775" cy="678568"/>
        </a:xfrm>
        <a:prstGeom prst="rightArrow">
          <a:avLst>
            <a:gd name="adj1" fmla="val 50000"/>
            <a:gd name="adj2" fmla="val 5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254000" bIns="107723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800" b="1" kern="1200">
              <a:latin typeface="Times New Roman" panose="02020603050405020304" pitchFamily="18" charset="0"/>
              <a:cs typeface="Times New Roman" panose="02020603050405020304" pitchFamily="18" charset="0"/>
            </a:rPr>
            <a:t>Personal Info</a:t>
          </a:r>
          <a:endParaRPr lang="en-US" sz="1800" b="1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53295" y="914897"/>
        <a:ext cx="2364133" cy="339284"/>
      </dsp:txXfrm>
    </dsp:sp>
    <dsp:sp modelId="{A97E39D6-C155-4944-A8B4-D7F2E59F9AA0}">
      <dsp:nvSpPr>
        <dsp:cNvPr id="0" name=""/>
        <dsp:cNvSpPr/>
      </dsp:nvSpPr>
      <dsp:spPr>
        <a:xfrm>
          <a:off x="2041459" y="1250405"/>
          <a:ext cx="1939766" cy="9184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18.08.1988/GERMANY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Married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 Driving License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Competed Military Service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41459" y="1250405"/>
        <a:ext cx="1939766" cy="9184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2709E-7EAC-4E37-A0E8-2F3F1FB5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>Emre Boysan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</dc:creator>
  <cp:keywords/>
  <dc:description/>
  <cp:lastModifiedBy>cihan yesilyurt</cp:lastModifiedBy>
  <cp:revision>51</cp:revision>
  <cp:lastPrinted>2015-12-16T20:12:00Z</cp:lastPrinted>
  <dcterms:created xsi:type="dcterms:W3CDTF">2014-08-20T07:20:00Z</dcterms:created>
  <dcterms:modified xsi:type="dcterms:W3CDTF">2016-09-05T18:26:00Z</dcterms:modified>
</cp:coreProperties>
</file>